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EA" w:rsidRDefault="00E94BEA" w:rsidP="00E94BEA">
      <w:pPr>
        <w:pStyle w:val="a3"/>
      </w:pPr>
      <w:r>
        <w:t>Федеральное агентство по образованию Российской Федерации</w:t>
      </w:r>
    </w:p>
    <w:p w:rsidR="00E94BEA" w:rsidRDefault="00E94BEA" w:rsidP="00E94BEA">
      <w:pPr>
        <w:pStyle w:val="a3"/>
      </w:pPr>
      <w:r>
        <w:t>Государственное образовательное учреждение</w:t>
      </w:r>
    </w:p>
    <w:p w:rsidR="00E94BEA" w:rsidRDefault="00E94BEA" w:rsidP="00E94BEA">
      <w:pPr>
        <w:pStyle w:val="a3"/>
      </w:pPr>
      <w:r>
        <w:t>высшего профессионального образования</w:t>
      </w:r>
    </w:p>
    <w:p w:rsidR="00E94BEA" w:rsidRDefault="00E94BEA" w:rsidP="00E94BEA">
      <w:pPr>
        <w:pStyle w:val="a3"/>
      </w:pPr>
      <w:r>
        <w:t>Нижегородский государственный университет им. Н.И. Лобачевского</w:t>
      </w: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  <w:r>
        <w:t>Институт информационных технологий, математики и механики</w:t>
      </w: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  <w:rPr>
          <w:sz w:val="28"/>
        </w:rPr>
      </w:pPr>
    </w:p>
    <w:p w:rsidR="00E94BEA" w:rsidRDefault="00E94BEA" w:rsidP="00E94BEA">
      <w:pPr>
        <w:pStyle w:val="a3"/>
        <w:rPr>
          <w:sz w:val="28"/>
        </w:rPr>
      </w:pPr>
      <w:r>
        <w:rPr>
          <w:sz w:val="28"/>
        </w:rPr>
        <w:t>Отчёт по лабораторной работе</w:t>
      </w:r>
    </w:p>
    <w:p w:rsidR="00E94BEA" w:rsidRDefault="00E94BEA" w:rsidP="00E94BEA">
      <w:pPr>
        <w:pStyle w:val="a3"/>
        <w:rPr>
          <w:sz w:val="28"/>
        </w:rPr>
      </w:pPr>
    </w:p>
    <w:p w:rsidR="00E94BEA" w:rsidRDefault="00E94BEA" w:rsidP="00E94BEA">
      <w:pPr>
        <w:pStyle w:val="a3"/>
        <w:rPr>
          <w:sz w:val="28"/>
        </w:rPr>
      </w:pPr>
      <w:r>
        <w:rPr>
          <w:sz w:val="28"/>
        </w:rPr>
        <w:t>Множества на основе битовых полей</w:t>
      </w: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21"/>
        <w:ind w:left="5400"/>
      </w:pPr>
      <w:r>
        <w:t>Выполнил:</w:t>
      </w:r>
    </w:p>
    <w:p w:rsidR="00E94BEA" w:rsidRDefault="00E94BEA" w:rsidP="00E94BEA">
      <w:pPr>
        <w:pStyle w:val="21"/>
        <w:ind w:left="5400"/>
      </w:pPr>
      <w:r>
        <w:t xml:space="preserve">  </w:t>
      </w:r>
      <w:r>
        <w:t>студент института ИТММ гр. 381908-4</w:t>
      </w:r>
    </w:p>
    <w:p w:rsidR="00E94BEA" w:rsidRDefault="00E94BEA" w:rsidP="00E94BEA">
      <w:pPr>
        <w:pStyle w:val="21"/>
        <w:ind w:left="7527"/>
      </w:pPr>
      <w:r>
        <w:t>Грушин Д.А.</w:t>
      </w:r>
    </w:p>
    <w:p w:rsidR="00E94BEA" w:rsidRDefault="00E94BEA" w:rsidP="00E94BEA">
      <w:pPr>
        <w:pStyle w:val="21"/>
        <w:ind w:left="7527"/>
      </w:pPr>
    </w:p>
    <w:p w:rsidR="00E94BEA" w:rsidRDefault="00E94BEA" w:rsidP="00E94BEA">
      <w:pPr>
        <w:pStyle w:val="21"/>
        <w:ind w:left="7527"/>
      </w:pPr>
    </w:p>
    <w:p w:rsidR="00E94BEA" w:rsidRDefault="00E94BEA" w:rsidP="00E94BEA">
      <w:pPr>
        <w:pStyle w:val="21"/>
        <w:ind w:left="7527"/>
      </w:pPr>
    </w:p>
    <w:p w:rsidR="00E94BEA" w:rsidRDefault="00E94BEA" w:rsidP="00E94BEA">
      <w:pPr>
        <w:pStyle w:val="21"/>
        <w:ind w:left="5400"/>
      </w:pPr>
    </w:p>
    <w:p w:rsidR="00E94BEA" w:rsidRDefault="00E94BEA" w:rsidP="00E94BEA">
      <w:pPr>
        <w:pStyle w:val="21"/>
        <w:ind w:left="5400"/>
      </w:pPr>
      <w:r>
        <w:t xml:space="preserve">Проверил: </w:t>
      </w:r>
    </w:p>
    <w:p w:rsidR="00E94BEA" w:rsidRDefault="00E94BEA" w:rsidP="00E94BEA">
      <w:pPr>
        <w:pStyle w:val="21"/>
        <w:ind w:left="5400"/>
      </w:pPr>
      <w:r>
        <w:t xml:space="preserve">  ассистент каф. МОСТ, ИИТММ</w:t>
      </w:r>
    </w:p>
    <w:p w:rsidR="00E94BEA" w:rsidRDefault="00E94BEA" w:rsidP="00E94BEA">
      <w:pPr>
        <w:pStyle w:val="21"/>
        <w:ind w:left="5400"/>
      </w:pPr>
    </w:p>
    <w:p w:rsidR="00E94BEA" w:rsidRDefault="00E94BEA" w:rsidP="00E94BEA">
      <w:pPr>
        <w:pStyle w:val="21"/>
        <w:ind w:left="7527"/>
      </w:pPr>
      <w:r>
        <w:t>Лебедев И.Г.</w:t>
      </w: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</w:p>
    <w:p w:rsidR="00E94BEA" w:rsidRDefault="00E94BEA" w:rsidP="00E94BEA">
      <w:pPr>
        <w:pStyle w:val="a3"/>
      </w:pPr>
      <w:r>
        <w:t>Нижний Новгород</w:t>
      </w:r>
    </w:p>
    <w:p w:rsidR="0033251F" w:rsidRDefault="00E94BEA" w:rsidP="00E94BEA">
      <w:pPr>
        <w:pStyle w:val="a3"/>
      </w:pPr>
      <w:r>
        <w:t>20</w:t>
      </w:r>
      <w:r>
        <w:rPr>
          <w:lang w:val="en-US"/>
        </w:rPr>
        <w:t>20</w:t>
      </w:r>
      <w:r>
        <w:t xml:space="preserve"> г.</w:t>
      </w:r>
    </w:p>
    <w:p w:rsidR="00E94BEA" w:rsidRDefault="00E94BEA" w:rsidP="00E94BEA">
      <w:pPr>
        <w:pStyle w:val="a3"/>
      </w:pPr>
    </w:p>
    <w:p w:rsidR="00E94BEA" w:rsidRDefault="00E94BEA" w:rsidP="00E94BEA">
      <w:pPr>
        <w:pStyle w:val="a5"/>
        <w:spacing w:line="360" w:lineRule="auto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Содержание</w:t>
      </w:r>
    </w:p>
    <w:p w:rsidR="00E94BEA" w:rsidRDefault="00E94BEA" w:rsidP="00E94BEA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53154854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_Toc53154854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53154855" w:history="1">
        <w:r>
          <w:rPr>
            <w:rStyle w:val="a4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_Toc53154855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4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53154856" w:history="1">
        <w:r>
          <w:rPr>
            <w:rStyle w:val="a4"/>
            <w:noProof/>
          </w:rPr>
          <w:t>Руководство пользователя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_Toc53154856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11"/>
        <w:rPr>
          <w:rFonts w:ascii="Calibri" w:hAnsi="Calibri"/>
          <w:noProof/>
          <w:sz w:val="22"/>
          <w:szCs w:val="22"/>
        </w:rPr>
      </w:pPr>
      <w:hyperlink r:id="rId8" w:anchor="_Toc53154857" w:history="1">
        <w:r>
          <w:rPr>
            <w:rStyle w:val="a4"/>
            <w:noProof/>
          </w:rPr>
          <w:t>Руководство программиста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_Toc53154857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53154858" w:history="1">
        <w:r>
          <w:rPr>
            <w:rStyle w:val="a4"/>
            <w:noProof/>
          </w:rPr>
          <w:t>Описание структуры программы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53154859" w:history="1">
        <w:r>
          <w:rPr>
            <w:rStyle w:val="a4"/>
            <w:noProof/>
          </w:rPr>
          <w:t>Описание структур данных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_Toc53154859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22"/>
        <w:rPr>
          <w:rFonts w:ascii="Calibri" w:hAnsi="Calibri"/>
          <w:noProof/>
          <w:sz w:val="22"/>
          <w:szCs w:val="22"/>
        </w:rPr>
      </w:pPr>
      <w:hyperlink r:id="rId11" w:anchor="_Toc53154860" w:history="1">
        <w:r>
          <w:rPr>
            <w:rStyle w:val="a4"/>
            <w:noProof/>
          </w:rPr>
          <w:t>Описание алгоритмов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_Toc53154860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8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53154861" w:history="1">
        <w:r>
          <w:rPr>
            <w:rStyle w:val="a4"/>
            <w:noProof/>
          </w:rPr>
          <w:t>Эксперименты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_Toc53154861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9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53154862" w:history="1">
        <w:r>
          <w:rPr>
            <w:rStyle w:val="a4"/>
            <w:noProof/>
          </w:rPr>
          <w:t>Заключение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_Toc53154862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11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11"/>
        <w:rPr>
          <w:rFonts w:ascii="Calibri" w:hAnsi="Calibri"/>
          <w:noProof/>
          <w:sz w:val="22"/>
          <w:szCs w:val="22"/>
        </w:rPr>
      </w:pPr>
      <w:hyperlink r:id="rId14" w:anchor="_Toc53154863" w:history="1">
        <w:r>
          <w:rPr>
            <w:rStyle w:val="a4"/>
            <w:noProof/>
          </w:rPr>
          <w:t>Литература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_Toc53154863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12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11"/>
        <w:rPr>
          <w:rFonts w:ascii="Calibri" w:hAnsi="Calibri"/>
          <w:noProof/>
          <w:sz w:val="22"/>
          <w:szCs w:val="22"/>
        </w:rPr>
      </w:pPr>
      <w:hyperlink r:id="rId15" w:anchor="_Toc53154864" w:history="1">
        <w:r>
          <w:rPr>
            <w:rStyle w:val="a4"/>
            <w:noProof/>
          </w:rPr>
          <w:t>Приложения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_Toc53154864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13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22"/>
        <w:rPr>
          <w:rFonts w:ascii="Calibri" w:hAnsi="Calibri"/>
          <w:noProof/>
          <w:sz w:val="22"/>
          <w:szCs w:val="22"/>
        </w:rPr>
      </w:pPr>
      <w:hyperlink r:id="rId16" w:anchor="_Toc53154865" w:history="1">
        <w:r>
          <w:rPr>
            <w:rStyle w:val="a4"/>
            <w:noProof/>
          </w:rPr>
          <w:t>Приложение 1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_Toc53154865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13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22"/>
        <w:rPr>
          <w:rFonts w:ascii="Calibri" w:hAnsi="Calibri"/>
          <w:noProof/>
          <w:sz w:val="22"/>
          <w:szCs w:val="22"/>
        </w:rPr>
      </w:pPr>
      <w:hyperlink r:id="rId17" w:anchor="_Toc53154866" w:history="1">
        <w:r>
          <w:rPr>
            <w:rStyle w:val="a4"/>
            <w:noProof/>
          </w:rPr>
          <w:t>Приложение 2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_Toc53154866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13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22"/>
        <w:rPr>
          <w:rFonts w:ascii="Calibri" w:hAnsi="Calibri"/>
          <w:noProof/>
          <w:sz w:val="22"/>
          <w:szCs w:val="22"/>
        </w:rPr>
      </w:pPr>
      <w:hyperlink r:id="rId18" w:anchor="_Toc53154867" w:history="1">
        <w:r>
          <w:rPr>
            <w:rStyle w:val="a4"/>
            <w:noProof/>
          </w:rPr>
          <w:t>Приложение 3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_Toc53154867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13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22"/>
        <w:rPr>
          <w:rFonts w:ascii="Calibri" w:hAnsi="Calibri"/>
          <w:noProof/>
          <w:sz w:val="22"/>
          <w:szCs w:val="22"/>
        </w:rPr>
      </w:pPr>
      <w:hyperlink r:id="rId19" w:anchor="_Toc53154868" w:history="1">
        <w:r>
          <w:rPr>
            <w:rStyle w:val="a4"/>
            <w:noProof/>
          </w:rPr>
          <w:t>Приложение 4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_Toc53154868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18</w:t>
        </w:r>
        <w:r>
          <w:rPr>
            <w:rStyle w:val="a4"/>
            <w:noProof/>
            <w:webHidden/>
          </w:rPr>
          <w:fldChar w:fldCharType="end"/>
        </w:r>
      </w:hyperlink>
    </w:p>
    <w:p w:rsidR="00E94BEA" w:rsidRDefault="00E94BEA" w:rsidP="00E94BEA">
      <w:pPr>
        <w:pStyle w:val="a3"/>
        <w:jc w:val="left"/>
        <w:rPr>
          <w:b/>
          <w:bCs/>
        </w:rPr>
      </w:pPr>
      <w:r>
        <w:rPr>
          <w:b/>
          <w:bCs/>
        </w:rPr>
        <w:fldChar w:fldCharType="end"/>
      </w: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E94BEA" w:rsidRDefault="00E94BEA" w:rsidP="00E94BEA">
      <w:pPr>
        <w:pStyle w:val="a3"/>
        <w:jc w:val="left"/>
        <w:rPr>
          <w:b/>
          <w:bCs/>
        </w:rPr>
      </w:pPr>
    </w:p>
    <w:p w:rsidR="003C6CC4" w:rsidRDefault="003C6CC4" w:rsidP="003C6CC4">
      <w:pPr>
        <w:pStyle w:val="1"/>
        <w:pageBreakBefore/>
        <w:numPr>
          <w:ilvl w:val="0"/>
          <w:numId w:val="1"/>
        </w:numPr>
        <w:spacing w:line="360" w:lineRule="auto"/>
        <w:jc w:val="center"/>
      </w:pPr>
      <w:r>
        <w:rPr>
          <w:rFonts w:ascii="Times New Roman" w:hAnsi="Times New Roman" w:cs="Times New Roman"/>
          <w:b w:val="0"/>
        </w:rPr>
        <w:lastRenderedPageBreak/>
        <w:t>Введение</w:t>
      </w:r>
    </w:p>
    <w:p w:rsidR="003C6CC4" w:rsidRDefault="003C6CC4" w:rsidP="003C6CC4">
      <w:pPr>
        <w:spacing w:line="360" w:lineRule="auto"/>
      </w:pPr>
      <w:r>
        <w:t xml:space="preserve">Данное задание предназначено для восстановления знаний, полученных с прошлых семестров и заполнения пробелов в них, если такие имеются. </w:t>
      </w:r>
    </w:p>
    <w:p w:rsidR="003C6CC4" w:rsidRDefault="003C6CC4" w:rsidP="003C6CC4">
      <w:pPr>
        <w:spacing w:line="360" w:lineRule="auto"/>
      </w:pPr>
      <w:r>
        <w:t>В программе реализованы методы работы с множествами на основе битовых полей.</w:t>
      </w:r>
    </w:p>
    <w:p w:rsidR="003C6CC4" w:rsidRDefault="003C6CC4" w:rsidP="003C6CC4">
      <w:pPr>
        <w:spacing w:line="360" w:lineRule="auto"/>
      </w:pPr>
      <w:r>
        <w:t xml:space="preserve">Было необходимо написать два класса согласно заданному интерфейсу, обеспечить работоспособность тестов, освоить </w:t>
      </w:r>
      <w:r>
        <w:rPr>
          <w:lang w:val="en-US"/>
        </w:rPr>
        <w:t>GitHub</w:t>
      </w:r>
      <w:r>
        <w:t xml:space="preserve"> и </w:t>
      </w:r>
      <w:r>
        <w:rPr>
          <w:lang w:val="en-US"/>
        </w:rPr>
        <w:t>CMake</w:t>
      </w:r>
      <w:r>
        <w:t xml:space="preserve">, ознакомиться с </w:t>
      </w:r>
      <w:r>
        <w:rPr>
          <w:lang w:val="en-US"/>
        </w:rPr>
        <w:t>Google</w:t>
      </w:r>
      <w:r w:rsidRPr="003C6CC4">
        <w:t xml:space="preserve"> </w:t>
      </w:r>
      <w:r>
        <w:rPr>
          <w:lang w:val="en-US"/>
        </w:rPr>
        <w:t>Test</w:t>
      </w:r>
      <w:r>
        <w:t>.</w:t>
      </w:r>
    </w:p>
    <w:p w:rsidR="003C6CC4" w:rsidRDefault="003C6CC4" w:rsidP="003C6CC4">
      <w:pPr>
        <w:spacing w:line="360" w:lineRule="auto"/>
      </w:pPr>
      <w:r>
        <w:t xml:space="preserve">Множество – это математический объект, являющийся совокупностью каких-либо объектов, которые называются элементами множества и обладают общим для всех их характеристическим свойством. </w:t>
      </w:r>
    </w:p>
    <w:p w:rsidR="003C6CC4" w:rsidRDefault="003C6CC4" w:rsidP="003C6CC4">
      <w:pPr>
        <w:spacing w:line="360" w:lineRule="auto"/>
      </w:pPr>
      <w:r>
        <w:t xml:space="preserve">Некоторые операции над множествами: </w:t>
      </w:r>
    </w:p>
    <w:p w:rsidR="003C6CC4" w:rsidRDefault="003C6CC4" w:rsidP="003C6CC4">
      <w:pPr>
        <w:numPr>
          <w:ilvl w:val="0"/>
          <w:numId w:val="2"/>
        </w:numPr>
        <w:spacing w:line="360" w:lineRule="auto"/>
      </w:pPr>
      <w:r>
        <w:t>Пересечение,</w:t>
      </w:r>
    </w:p>
    <w:p w:rsidR="003C6CC4" w:rsidRDefault="003C6CC4" w:rsidP="003C6CC4">
      <w:pPr>
        <w:numPr>
          <w:ilvl w:val="0"/>
          <w:numId w:val="2"/>
        </w:numPr>
        <w:spacing w:line="360" w:lineRule="auto"/>
      </w:pPr>
      <w:r>
        <w:t xml:space="preserve">Объединение, </w:t>
      </w:r>
    </w:p>
    <w:p w:rsidR="003C6CC4" w:rsidRDefault="003C6CC4" w:rsidP="003C6CC4">
      <w:pPr>
        <w:numPr>
          <w:ilvl w:val="0"/>
          <w:numId w:val="2"/>
        </w:numPr>
        <w:spacing w:line="360" w:lineRule="auto"/>
      </w:pPr>
      <w:r>
        <w:t>Разность,</w:t>
      </w:r>
    </w:p>
    <w:p w:rsidR="003C6CC4" w:rsidRDefault="003C6CC4" w:rsidP="003C6CC4">
      <w:pPr>
        <w:numPr>
          <w:ilvl w:val="0"/>
          <w:numId w:val="2"/>
        </w:numPr>
        <w:spacing w:line="360" w:lineRule="auto"/>
      </w:pPr>
      <w:r>
        <w:t>Симметрическая разность.</w:t>
      </w:r>
    </w:p>
    <w:p w:rsidR="003C6CC4" w:rsidRDefault="003C6CC4" w:rsidP="003C6CC4">
      <w:pPr>
        <w:spacing w:line="360" w:lineRule="auto"/>
      </w:pPr>
      <w:r>
        <w:t>Множества в программирование помогают решать задачи различного характера. Например, есть множество всех работников предприятия и множество работников, прошедших ежемесячную проверку. Тогда с легкостью возможно найти тех, кто из работников не прошел проверку.</w:t>
      </w:r>
    </w:p>
    <w:p w:rsidR="00E94BEA" w:rsidRDefault="00E94BEA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3C6CC4">
      <w:pPr>
        <w:pStyle w:val="1"/>
        <w:numPr>
          <w:ilvl w:val="0"/>
          <w:numId w:val="1"/>
        </w:numPr>
        <w:spacing w:line="360" w:lineRule="auto"/>
        <w:jc w:val="center"/>
      </w:pPr>
      <w:r>
        <w:rPr>
          <w:rFonts w:ascii="Times New Roman" w:hAnsi="Times New Roman" w:cs="Times New Roman"/>
          <w:b w:val="0"/>
        </w:rPr>
        <w:lastRenderedPageBreak/>
        <w:t>Постановка задачи</w:t>
      </w:r>
    </w:p>
    <w:p w:rsidR="003C6CC4" w:rsidRDefault="003C6CC4" w:rsidP="003C6CC4">
      <w:pPr>
        <w:spacing w:line="360" w:lineRule="auto"/>
      </w:pPr>
      <w:r>
        <w:t>Цель данной работы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Git и фрэймворк для разработки автоматических тестов Google Test.</w:t>
      </w:r>
    </w:p>
    <w:p w:rsidR="003C6CC4" w:rsidRDefault="003C6CC4" w:rsidP="003C6CC4">
      <w:pPr>
        <w:spacing w:line="360" w:lineRule="auto"/>
      </w:pPr>
      <w:r>
        <w:t>Имея шаблон, который содержит интерфейсы классов битового поля и множества (h-файлы), готовый набор тестов для каждого из указанных классов, пример использования класса битового поля и множества для решения задачи поиска простых чисел с помощью алгоритма "Решето Эратосфена", выполнить работу, которая предполагает решение следующих задач:</w:t>
      </w:r>
    </w:p>
    <w:p w:rsidR="003C6CC4" w:rsidRDefault="003C6CC4" w:rsidP="003C6CC4">
      <w:pPr>
        <w:numPr>
          <w:ilvl w:val="0"/>
          <w:numId w:val="3"/>
        </w:numPr>
        <w:spacing w:line="360" w:lineRule="auto"/>
      </w:pPr>
      <w:r>
        <w:t>Реализация класса битового поля TBitField согласно заданному интерфейсу,</w:t>
      </w:r>
    </w:p>
    <w:p w:rsidR="003C6CC4" w:rsidRDefault="003C6CC4" w:rsidP="003C6CC4">
      <w:pPr>
        <w:numPr>
          <w:ilvl w:val="0"/>
          <w:numId w:val="3"/>
        </w:numPr>
        <w:spacing w:line="360" w:lineRule="auto"/>
      </w:pPr>
      <w:r>
        <w:t>Реализация класса множества TSet согласно заданному интерфейсу,</w:t>
      </w:r>
    </w:p>
    <w:p w:rsidR="003C6CC4" w:rsidRDefault="003C6CC4" w:rsidP="003C6CC4">
      <w:pPr>
        <w:numPr>
          <w:ilvl w:val="0"/>
          <w:numId w:val="3"/>
        </w:numPr>
        <w:spacing w:line="360" w:lineRule="auto"/>
      </w:pPr>
      <w:r>
        <w:t>Обеспечение работоспособности тестов и примера использования,</w:t>
      </w:r>
    </w:p>
    <w:p w:rsidR="003C6CC4" w:rsidRDefault="003C6CC4" w:rsidP="003C6CC4">
      <w:pPr>
        <w:numPr>
          <w:ilvl w:val="0"/>
          <w:numId w:val="3"/>
        </w:numPr>
        <w:spacing w:line="360" w:lineRule="auto"/>
      </w:pPr>
      <w:r>
        <w:t>Реализация нескольких простых тестов на базе Google Test,</w:t>
      </w:r>
    </w:p>
    <w:p w:rsidR="003C6CC4" w:rsidRDefault="003C6CC4" w:rsidP="003C6CC4">
      <w:pPr>
        <w:numPr>
          <w:ilvl w:val="0"/>
          <w:numId w:val="3"/>
        </w:numPr>
        <w:spacing w:line="360" w:lineRule="auto"/>
      </w:pPr>
      <w:r>
        <w:t>Публикация исходных кодов в личном репозитории на GitHub.</w:t>
      </w: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3C6CC4">
      <w:pPr>
        <w:pStyle w:val="1"/>
        <w:numPr>
          <w:ilvl w:val="0"/>
          <w:numId w:val="1"/>
        </w:numPr>
        <w:spacing w:line="360" w:lineRule="auto"/>
        <w:jc w:val="center"/>
      </w:pPr>
      <w:r>
        <w:rPr>
          <w:rFonts w:ascii="Times New Roman" w:hAnsi="Times New Roman" w:cs="Times New Roman"/>
          <w:b w:val="0"/>
        </w:rPr>
        <w:lastRenderedPageBreak/>
        <w:t>Руководство пользователя</w:t>
      </w:r>
    </w:p>
    <w:p w:rsidR="003C6CC4" w:rsidRDefault="003C6CC4" w:rsidP="003C6CC4">
      <w:pPr>
        <w:spacing w:line="360" w:lineRule="auto"/>
      </w:pPr>
      <w:r>
        <w:t>Пользователю нужно запустить файл sample_prime_numbers.exe.</w:t>
      </w:r>
    </w:p>
    <w:p w:rsidR="003C6CC4" w:rsidRDefault="003C6CC4" w:rsidP="003C6CC4">
      <w:pPr>
        <w:spacing w:line="360" w:lineRule="auto"/>
      </w:pPr>
      <w:r>
        <w:t>Откроется консольное приложение для тестирования программ поддержки битового поля на основе решета Эратосфена.</w:t>
      </w:r>
    </w:p>
    <w:p w:rsidR="003C6CC4" w:rsidRDefault="003C6CC4" w:rsidP="003C6CC4">
      <w:pPr>
        <w:spacing w:line="360" w:lineRule="auto"/>
      </w:pPr>
      <w:r>
        <w:t>Программа запросит пользователя ввести верхнюю границу целых значений. (Приложение 1)</w:t>
      </w:r>
    </w:p>
    <w:p w:rsidR="003C6CC4" w:rsidRDefault="003C6CC4" w:rsidP="003C6CC4">
      <w:pPr>
        <w:spacing w:line="360" w:lineRule="auto"/>
      </w:pPr>
      <w:r>
        <w:t>После ввода числа, программа выполнит действия и выведет результат в консоль. (Приложение 2)</w:t>
      </w:r>
    </w:p>
    <w:p w:rsidR="003C6CC4" w:rsidRDefault="003C6CC4" w:rsidP="003C6CC4">
      <w:pPr>
        <w:spacing w:line="360" w:lineRule="auto"/>
      </w:pPr>
      <w:r>
        <w:t>Для повторного выполнения потребуется перезапустить программу.</w:t>
      </w: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E94BEA">
      <w:pPr>
        <w:pStyle w:val="a3"/>
        <w:jc w:val="left"/>
      </w:pPr>
    </w:p>
    <w:p w:rsidR="003C6CC4" w:rsidRDefault="003C6CC4" w:rsidP="003C6CC4">
      <w:pPr>
        <w:pStyle w:val="1"/>
        <w:pageBreakBefore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>Руководство программиста</w:t>
      </w:r>
    </w:p>
    <w:p w:rsidR="003C6CC4" w:rsidRDefault="003C6CC4" w:rsidP="003C6CC4">
      <w:pPr>
        <w:pStyle w:val="2"/>
        <w:keepLines w:val="0"/>
        <w:numPr>
          <w:ilvl w:val="1"/>
          <w:numId w:val="1"/>
        </w:numPr>
        <w:spacing w:before="240" w:after="60" w:line="360" w:lineRule="auto"/>
        <w:jc w:val="center"/>
        <w:rPr>
          <w:rFonts w:ascii="Arial" w:hAnsi="Arial" w:cs="Arial"/>
          <w:b/>
        </w:rPr>
      </w:pPr>
      <w:bookmarkStart w:id="0" w:name="__RefHeading___Toc53154858"/>
      <w:bookmarkEnd w:id="0"/>
      <w:r>
        <w:rPr>
          <w:rFonts w:ascii="Times New Roman" w:hAnsi="Times New Roman" w:cs="Times New Roman"/>
          <w:b/>
          <w:i/>
        </w:rPr>
        <w:t>Описание структуры программы</w:t>
      </w:r>
    </w:p>
    <w:p w:rsidR="003C6CC4" w:rsidRDefault="003C6CC4" w:rsidP="003C6CC4">
      <w:pPr>
        <w:spacing w:line="360" w:lineRule="auto"/>
      </w:pPr>
      <w:r>
        <w:t>#include &lt;iomanip&gt; - в этом файле описаны манипуляторы при работе с потоковыми операциями.</w:t>
      </w:r>
    </w:p>
    <w:p w:rsidR="003C6CC4" w:rsidRDefault="003C6CC4" w:rsidP="003C6CC4">
      <w:r>
        <w:t xml:space="preserve">#include "tbitfield.h" – подключение файла </w:t>
      </w:r>
      <w:r>
        <w:rPr>
          <w:lang w:val="en-US"/>
        </w:rPr>
        <w:t>TBitField</w:t>
      </w:r>
      <w:r>
        <w:t>.</w:t>
      </w:r>
      <w:r>
        <w:rPr>
          <w:lang w:val="en-US"/>
        </w:rPr>
        <w:t>h</w:t>
      </w:r>
      <w:r>
        <w:t>, который описывает работу с битовыми полями.</w:t>
      </w:r>
    </w:p>
    <w:p w:rsidR="003C6CC4" w:rsidRDefault="003C6CC4" w:rsidP="003C6CC4">
      <w:r>
        <w:t>#include "</w:t>
      </w:r>
      <w:r>
        <w:rPr>
          <w:lang w:val="en-US"/>
        </w:rPr>
        <w:t>tset</w:t>
      </w:r>
      <w:r>
        <w:t xml:space="preserve">.h" – подключение файла </w:t>
      </w:r>
      <w:r>
        <w:rPr>
          <w:lang w:val="en-US"/>
        </w:rPr>
        <w:t>TSet</w:t>
      </w:r>
      <w:r>
        <w:t>.</w:t>
      </w:r>
      <w:r>
        <w:rPr>
          <w:lang w:val="en-US"/>
        </w:rPr>
        <w:t>h</w:t>
      </w:r>
      <w:r>
        <w:t>, который описывает работу с множествами, на основе битовых полей.</w:t>
      </w:r>
    </w:p>
    <w:p w:rsidR="003C6CC4" w:rsidRDefault="003C6CC4" w:rsidP="003C6CC4">
      <w:r>
        <w:t>В функции «</w:t>
      </w:r>
      <w:r>
        <w:rPr>
          <w:lang w:val="en-US"/>
        </w:rPr>
        <w:t>main</w:t>
      </w:r>
      <w:r>
        <w:t xml:space="preserve">» происходит инициализация битового поля, затем его заполнение, проверка до </w:t>
      </w:r>
      <w:r>
        <w:rPr>
          <w:lang w:val="en-US"/>
        </w:rPr>
        <w:t>sqrt</w:t>
      </w:r>
      <w:r>
        <w:t>(</w:t>
      </w:r>
      <w:r>
        <w:rPr>
          <w:lang w:val="en-US"/>
        </w:rPr>
        <w:t>n</w:t>
      </w:r>
      <w:r>
        <w:t>) и удаление кратных, оставшиеся числа являются простыми (Решето Эратосфена). Далее происходит вывод информации в консоль о некратных и простых числах.</w:t>
      </w:r>
    </w:p>
    <w:p w:rsidR="003C6CC4" w:rsidRDefault="003C6CC4" w:rsidP="003C6CC4">
      <w:pPr>
        <w:spacing w:line="360" w:lineRule="auto"/>
      </w:pPr>
      <w:r>
        <w:t>Код классов в приложении.</w:t>
      </w:r>
    </w:p>
    <w:p w:rsidR="003C6CC4" w:rsidRDefault="003C6CC4" w:rsidP="003C6CC4">
      <w:pPr>
        <w:pStyle w:val="2"/>
        <w:keepLines w:val="0"/>
        <w:numPr>
          <w:ilvl w:val="1"/>
          <w:numId w:val="1"/>
        </w:numPr>
        <w:spacing w:before="240" w:after="60" w:line="360" w:lineRule="auto"/>
        <w:jc w:val="center"/>
      </w:pPr>
      <w:bookmarkStart w:id="1" w:name="__RefHeading___Toc53154859"/>
      <w:bookmarkEnd w:id="1"/>
      <w:r>
        <w:rPr>
          <w:rFonts w:ascii="Times New Roman" w:hAnsi="Times New Roman" w:cs="Times New Roman"/>
          <w:b/>
          <w:i/>
        </w:rPr>
        <w:t>Описание структур данных</w:t>
      </w:r>
    </w:p>
    <w:p w:rsidR="003C6CC4" w:rsidRDefault="003C6CC4" w:rsidP="003C6CC4">
      <w:pPr>
        <w:spacing w:line="360" w:lineRule="auto"/>
        <w:rPr>
          <w:b/>
        </w:rPr>
      </w:pPr>
      <w:r>
        <w:t xml:space="preserve">Программа состоит из нескольких основных классов – tbitfield, </w:t>
      </w:r>
      <w:r>
        <w:rPr>
          <w:lang w:val="en-US"/>
        </w:rPr>
        <w:t>tset</w:t>
      </w:r>
      <w:r>
        <w:t>.</w:t>
      </w:r>
    </w:p>
    <w:p w:rsidR="003C6CC4" w:rsidRDefault="003C6CC4" w:rsidP="003C6CC4">
      <w:pPr>
        <w:spacing w:line="360" w:lineRule="auto"/>
        <w:ind w:firstLine="0"/>
        <w:jc w:val="left"/>
      </w:pPr>
      <w:r>
        <w:rPr>
          <w:b/>
        </w:rPr>
        <w:t xml:space="preserve">tbitfield.cpp, заголовок </w:t>
      </w:r>
      <w:r>
        <w:rPr>
          <w:b/>
          <w:lang w:val="en-US"/>
        </w:rPr>
        <w:t>tbitfield</w:t>
      </w:r>
      <w:r>
        <w:rPr>
          <w:b/>
        </w:rPr>
        <w:t>.</w:t>
      </w:r>
      <w:r>
        <w:rPr>
          <w:b/>
          <w:lang w:val="en-US"/>
        </w:rPr>
        <w:t>h</w:t>
      </w:r>
      <w:r>
        <w:rPr>
          <w:b/>
        </w:rPr>
        <w:t>.</w:t>
      </w:r>
    </w:p>
    <w:p w:rsidR="003C6CC4" w:rsidRDefault="003C6CC4" w:rsidP="003C6CC4">
      <w:pPr>
        <w:spacing w:line="360" w:lineRule="auto"/>
      </w:pPr>
      <w:r>
        <w:t>Реализованы конструктор с параметром, конструктор копирования, деструктор.</w:t>
      </w:r>
    </w:p>
    <w:p w:rsidR="003C6CC4" w:rsidRDefault="003C6CC4" w:rsidP="003C6CC4">
      <w:pPr>
        <w:spacing w:line="360" w:lineRule="auto"/>
        <w:rPr>
          <w:lang w:val="en-US"/>
        </w:rPr>
      </w:pPr>
      <w:r>
        <w:t xml:space="preserve">Содержит поля: </w:t>
      </w:r>
    </w:p>
    <w:p w:rsidR="003C6CC4" w:rsidRPr="003C6CC4" w:rsidRDefault="003C6CC4" w:rsidP="003C6CC4">
      <w:pPr>
        <w:numPr>
          <w:ilvl w:val="0"/>
          <w:numId w:val="4"/>
        </w:numPr>
        <w:spacing w:line="360" w:lineRule="auto"/>
      </w:pPr>
      <w:r>
        <w:rPr>
          <w:lang w:val="en-US"/>
        </w:rPr>
        <w:t>BitLen</w:t>
      </w:r>
      <w:r>
        <w:t xml:space="preserve"> для хранения длины битового поля, </w:t>
      </w:r>
    </w:p>
    <w:p w:rsidR="003C6CC4" w:rsidRPr="003C6CC4" w:rsidRDefault="003C6CC4" w:rsidP="003C6CC4">
      <w:pPr>
        <w:numPr>
          <w:ilvl w:val="0"/>
          <w:numId w:val="4"/>
        </w:numPr>
        <w:spacing w:line="360" w:lineRule="auto"/>
      </w:pPr>
      <w:r>
        <w:rPr>
          <w:lang w:val="en-US"/>
        </w:rPr>
        <w:t>TELEM</w:t>
      </w:r>
      <w:r>
        <w:t xml:space="preserve"> *</w:t>
      </w:r>
      <w:r>
        <w:rPr>
          <w:lang w:val="en-US"/>
        </w:rPr>
        <w:t>pMem</w:t>
      </w:r>
      <w:r>
        <w:t xml:space="preserve"> для предоставления памяти битовому полю, </w:t>
      </w:r>
    </w:p>
    <w:p w:rsidR="003C6CC4" w:rsidRDefault="003C6CC4" w:rsidP="003C6CC4">
      <w:pPr>
        <w:numPr>
          <w:ilvl w:val="0"/>
          <w:numId w:val="4"/>
        </w:numPr>
        <w:spacing w:line="360" w:lineRule="auto"/>
      </w:pPr>
      <w:r>
        <w:rPr>
          <w:lang w:val="en-US"/>
        </w:rPr>
        <w:t>MemLen</w:t>
      </w:r>
      <w:r>
        <w:t xml:space="preserve"> для количества элементов битового поля. </w:t>
      </w:r>
    </w:p>
    <w:p w:rsidR="003C6CC4" w:rsidRDefault="003C6CC4" w:rsidP="003C6CC4">
      <w:pPr>
        <w:spacing w:line="360" w:lineRule="auto"/>
        <w:rPr>
          <w:lang w:val="en-US"/>
        </w:rPr>
      </w:pPr>
      <w:r>
        <w:t xml:space="preserve">Реализует методы: </w:t>
      </w:r>
    </w:p>
    <w:p w:rsidR="003C6CC4" w:rsidRDefault="003C6CC4" w:rsidP="003C6CC4">
      <w:pPr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GetMemIndex</w:t>
      </w:r>
      <w:r>
        <w:t xml:space="preserve"> – получение индекса,</w:t>
      </w:r>
    </w:p>
    <w:p w:rsidR="003C6CC4" w:rsidRDefault="003C6CC4" w:rsidP="003C6CC4">
      <w:pPr>
        <w:numPr>
          <w:ilvl w:val="0"/>
          <w:numId w:val="5"/>
        </w:numPr>
        <w:spacing w:line="360" w:lineRule="auto"/>
        <w:rPr>
          <w:color w:val="000000"/>
          <w:szCs w:val="19"/>
        </w:rPr>
      </w:pPr>
      <w:r>
        <w:rPr>
          <w:lang w:val="en-US"/>
        </w:rPr>
        <w:t>GetMemMask</w:t>
      </w:r>
      <w:r>
        <w:t xml:space="preserve"> – маска для бита,</w:t>
      </w:r>
    </w:p>
    <w:p w:rsidR="003C6CC4" w:rsidRDefault="003C6CC4" w:rsidP="003C6CC4">
      <w:pPr>
        <w:numPr>
          <w:ilvl w:val="0"/>
          <w:numId w:val="5"/>
        </w:num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GetLength – получение длины,</w:t>
      </w:r>
    </w:p>
    <w:p w:rsidR="003C6CC4" w:rsidRDefault="003C6CC4" w:rsidP="003C6CC4">
      <w:pPr>
        <w:numPr>
          <w:ilvl w:val="0"/>
          <w:numId w:val="5"/>
        </w:num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SetBit – установка бита,</w:t>
      </w:r>
    </w:p>
    <w:p w:rsidR="003C6CC4" w:rsidRDefault="003C6CC4" w:rsidP="003C6CC4">
      <w:pPr>
        <w:numPr>
          <w:ilvl w:val="0"/>
          <w:numId w:val="5"/>
        </w:num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ClrBit – очистка бита,</w:t>
      </w:r>
    </w:p>
    <w:p w:rsidR="003C6CC4" w:rsidRDefault="003C6CC4" w:rsidP="003C6CC4">
      <w:pPr>
        <w:numPr>
          <w:ilvl w:val="0"/>
          <w:numId w:val="5"/>
        </w:num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 xml:space="preserve">GetBit – получение бита. </w:t>
      </w:r>
    </w:p>
    <w:p w:rsidR="003C6CC4" w:rsidRDefault="003C6CC4" w:rsidP="003C6CC4">
      <w:pPr>
        <w:spacing w:line="360" w:lineRule="auto"/>
        <w:rPr>
          <w:color w:val="000000"/>
          <w:szCs w:val="19"/>
        </w:rPr>
      </w:pPr>
    </w:p>
    <w:p w:rsidR="003C6CC4" w:rsidRDefault="003C6CC4" w:rsidP="003C6CC4">
      <w:pPr>
        <w:spacing w:line="360" w:lineRule="auto"/>
        <w:rPr>
          <w:color w:val="000000"/>
          <w:szCs w:val="19"/>
        </w:rPr>
      </w:pPr>
    </w:p>
    <w:p w:rsidR="003C6CC4" w:rsidRDefault="003C6CC4" w:rsidP="003C6CC4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lastRenderedPageBreak/>
        <w:t>Реализует операции: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>operator== - оператор сравнения,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>operator!= - оператор сравнения,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>operator= - оператор присваивания,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>operator| - операция «ИЛИ»,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>operator</w:t>
      </w:r>
      <w:r>
        <w:rPr>
          <w:szCs w:val="19"/>
          <w:lang w:val="en-US"/>
        </w:rPr>
        <w:t>&amp;</w:t>
      </w:r>
      <w:r>
        <w:rPr>
          <w:szCs w:val="19"/>
        </w:rPr>
        <w:t xml:space="preserve"> - оператор «И»,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  <w:lang w:val="en-US"/>
        </w:rPr>
      </w:pPr>
      <w:r>
        <w:rPr>
          <w:szCs w:val="19"/>
        </w:rPr>
        <w:t>operator</w:t>
      </w:r>
      <w:r>
        <w:rPr>
          <w:szCs w:val="19"/>
          <w:lang w:val="en-US"/>
        </w:rPr>
        <w:t>~</w:t>
      </w:r>
      <w:r>
        <w:rPr>
          <w:szCs w:val="19"/>
        </w:rPr>
        <w:t xml:space="preserve"> - оператор отрицания,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  <w:lang w:val="en-US"/>
        </w:rPr>
      </w:pPr>
      <w:r>
        <w:rPr>
          <w:szCs w:val="19"/>
          <w:lang w:val="en-US"/>
        </w:rPr>
        <w:t>&amp;</w:t>
      </w:r>
      <w:r>
        <w:rPr>
          <w:szCs w:val="19"/>
        </w:rPr>
        <w:t>operator</w:t>
      </w:r>
      <w:r>
        <w:rPr>
          <w:szCs w:val="19"/>
          <w:lang w:val="en-US"/>
        </w:rPr>
        <w:t>&gt;&gt;</w:t>
      </w:r>
      <w:r>
        <w:rPr>
          <w:szCs w:val="19"/>
        </w:rPr>
        <w:t xml:space="preserve"> -оператор ввода,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szCs w:val="19"/>
          <w:lang w:val="en-US"/>
        </w:rPr>
        <w:t>&amp;</w:t>
      </w:r>
      <w:r>
        <w:rPr>
          <w:szCs w:val="19"/>
        </w:rPr>
        <w:t>operator</w:t>
      </w:r>
      <w:r>
        <w:rPr>
          <w:szCs w:val="19"/>
          <w:lang w:val="en-US"/>
        </w:rPr>
        <w:t>&lt;&lt;</w:t>
      </w:r>
      <w:r>
        <w:rPr>
          <w:szCs w:val="19"/>
        </w:rPr>
        <w:t xml:space="preserve"> - оператор вывода.</w:t>
      </w:r>
    </w:p>
    <w:p w:rsidR="003C6CC4" w:rsidRDefault="003C6CC4" w:rsidP="003C6CC4">
      <w:pPr>
        <w:spacing w:line="360" w:lineRule="auto"/>
        <w:ind w:firstLine="0"/>
      </w:pPr>
      <w:r>
        <w:rPr>
          <w:b/>
          <w:lang w:val="en-US"/>
        </w:rPr>
        <w:t>tset</w:t>
      </w:r>
      <w:r>
        <w:rPr>
          <w:b/>
        </w:rPr>
        <w:t>.</w:t>
      </w:r>
      <w:r>
        <w:rPr>
          <w:b/>
          <w:lang w:val="en-US"/>
        </w:rPr>
        <w:t>cpp</w:t>
      </w:r>
      <w:r>
        <w:rPr>
          <w:b/>
        </w:rPr>
        <w:t xml:space="preserve">, заголовок </w:t>
      </w:r>
      <w:r>
        <w:rPr>
          <w:b/>
          <w:lang w:val="en-US"/>
        </w:rPr>
        <w:t>tset</w:t>
      </w:r>
      <w:r>
        <w:rPr>
          <w:b/>
        </w:rPr>
        <w:t>.</w:t>
      </w:r>
      <w:r>
        <w:rPr>
          <w:b/>
          <w:lang w:val="en-US"/>
        </w:rPr>
        <w:t>h</w:t>
      </w:r>
    </w:p>
    <w:p w:rsidR="003C6CC4" w:rsidRDefault="003C6CC4" w:rsidP="003C6CC4">
      <w:pPr>
        <w:spacing w:line="360" w:lineRule="auto"/>
      </w:pPr>
      <w:r>
        <w:t>Реализованы конструктор с параметром, конструктор копирования, конструктор преобразования типа.</w:t>
      </w:r>
    </w:p>
    <w:p w:rsidR="003C6CC4" w:rsidRDefault="003C6CC4" w:rsidP="003C6CC4">
      <w:pPr>
        <w:spacing w:line="360" w:lineRule="auto"/>
        <w:rPr>
          <w:lang w:val="en-US"/>
        </w:rPr>
      </w:pPr>
      <w:r>
        <w:t xml:space="preserve">Содержит поля: </w:t>
      </w:r>
    </w:p>
    <w:p w:rsidR="003C6CC4" w:rsidRPr="003C6CC4" w:rsidRDefault="003C6CC4" w:rsidP="003C6CC4">
      <w:pPr>
        <w:numPr>
          <w:ilvl w:val="0"/>
          <w:numId w:val="4"/>
        </w:numPr>
        <w:spacing w:line="360" w:lineRule="auto"/>
      </w:pPr>
      <w:r>
        <w:rPr>
          <w:lang w:val="en-US"/>
        </w:rPr>
        <w:t>MaxPower</w:t>
      </w:r>
      <w:r>
        <w:t xml:space="preserve"> для хранения максимальной мощности множества, </w:t>
      </w:r>
    </w:p>
    <w:p w:rsidR="003C6CC4" w:rsidRDefault="003C6CC4" w:rsidP="003C6CC4">
      <w:pPr>
        <w:numPr>
          <w:ilvl w:val="0"/>
          <w:numId w:val="4"/>
        </w:numPr>
        <w:spacing w:line="360" w:lineRule="auto"/>
      </w:pPr>
      <w:r>
        <w:rPr>
          <w:lang w:val="en-US"/>
        </w:rPr>
        <w:t>TBitField</w:t>
      </w:r>
      <w:r w:rsidRPr="003C6CC4">
        <w:t xml:space="preserve"> </w:t>
      </w:r>
      <w:r>
        <w:rPr>
          <w:lang w:val="en-US"/>
        </w:rPr>
        <w:t>BitField</w:t>
      </w:r>
      <w:r>
        <w:t xml:space="preserve"> – битовое поле для хранения характеристического вектора.</w:t>
      </w:r>
    </w:p>
    <w:p w:rsidR="003C6CC4" w:rsidRDefault="003C6CC4" w:rsidP="003C6CC4">
      <w:pPr>
        <w:spacing w:line="360" w:lineRule="auto"/>
        <w:rPr>
          <w:lang w:val="en-US"/>
        </w:rPr>
      </w:pPr>
      <w:r>
        <w:t xml:space="preserve">Реализует методы: </w:t>
      </w:r>
    </w:p>
    <w:p w:rsidR="003C6CC4" w:rsidRPr="003C6CC4" w:rsidRDefault="003C6CC4" w:rsidP="003C6CC4">
      <w:pPr>
        <w:numPr>
          <w:ilvl w:val="0"/>
          <w:numId w:val="5"/>
        </w:numPr>
        <w:spacing w:line="360" w:lineRule="auto"/>
      </w:pPr>
      <w:r>
        <w:rPr>
          <w:lang w:val="en-US"/>
        </w:rPr>
        <w:t>GetMaxPower</w:t>
      </w:r>
      <w:r>
        <w:t xml:space="preserve"> – получение максимальной мощности множества,</w:t>
      </w:r>
    </w:p>
    <w:p w:rsidR="003C6CC4" w:rsidRPr="003C6CC4" w:rsidRDefault="003C6CC4" w:rsidP="003C6CC4">
      <w:pPr>
        <w:numPr>
          <w:ilvl w:val="0"/>
          <w:numId w:val="5"/>
        </w:numPr>
        <w:spacing w:line="360" w:lineRule="auto"/>
        <w:rPr>
          <w:color w:val="000000"/>
          <w:szCs w:val="19"/>
        </w:rPr>
      </w:pPr>
      <w:r>
        <w:rPr>
          <w:lang w:val="en-US"/>
        </w:rPr>
        <w:t>InsElem</w:t>
      </w:r>
      <w:r>
        <w:t xml:space="preserve"> – включение элемента в множество,</w:t>
      </w:r>
    </w:p>
    <w:p w:rsidR="003C6CC4" w:rsidRDefault="003C6CC4" w:rsidP="003C6CC4">
      <w:pPr>
        <w:numPr>
          <w:ilvl w:val="0"/>
          <w:numId w:val="5"/>
        </w:numPr>
        <w:spacing w:line="360" w:lineRule="auto"/>
        <w:rPr>
          <w:color w:val="000000"/>
          <w:szCs w:val="19"/>
        </w:rPr>
      </w:pPr>
      <w:r>
        <w:rPr>
          <w:color w:val="000000"/>
          <w:szCs w:val="19"/>
          <w:lang w:val="en-US"/>
        </w:rPr>
        <w:t>DelElem</w:t>
      </w:r>
      <w:r>
        <w:rPr>
          <w:color w:val="000000"/>
          <w:szCs w:val="19"/>
        </w:rPr>
        <w:t xml:space="preserve"> – удаление элемента из множества,</w:t>
      </w:r>
    </w:p>
    <w:p w:rsidR="003C6CC4" w:rsidRDefault="003C6CC4" w:rsidP="003C6CC4">
      <w:pPr>
        <w:spacing w:line="360" w:lineRule="auto"/>
        <w:rPr>
          <w:szCs w:val="19"/>
        </w:rPr>
      </w:pPr>
      <w:r>
        <w:rPr>
          <w:color w:val="000000"/>
          <w:szCs w:val="19"/>
        </w:rPr>
        <w:t>Реализует операции: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>operator==</w:t>
      </w:r>
      <w:r>
        <w:rPr>
          <w:szCs w:val="19"/>
          <w:lang w:val="en-US"/>
        </w:rPr>
        <w:t xml:space="preserve"> - </w:t>
      </w:r>
      <w:r>
        <w:rPr>
          <w:szCs w:val="19"/>
        </w:rPr>
        <w:t>оператор сравнения,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>operator!= - оператор сравнения,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>operator= - оператор присваивания,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>operator+ - операция объединение с элементом,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</w:rPr>
      </w:pPr>
      <w:r>
        <w:rPr>
          <w:szCs w:val="19"/>
        </w:rPr>
        <w:t xml:space="preserve">operator- - операция разность с элементом, 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  <w:lang w:val="en-US"/>
        </w:rPr>
      </w:pPr>
      <w:r>
        <w:rPr>
          <w:szCs w:val="19"/>
        </w:rPr>
        <w:t>operator+ - операция объединение множеств,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  <w:lang w:val="en-US"/>
        </w:rPr>
      </w:pPr>
      <w:r>
        <w:rPr>
          <w:szCs w:val="19"/>
          <w:lang w:val="en-US"/>
        </w:rPr>
        <w:t xml:space="preserve">operator* - </w:t>
      </w:r>
      <w:r>
        <w:rPr>
          <w:szCs w:val="19"/>
        </w:rPr>
        <w:t>операция пересечение множеств,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  <w:lang w:val="en-US"/>
        </w:rPr>
      </w:pPr>
      <w:r>
        <w:rPr>
          <w:szCs w:val="19"/>
          <w:lang w:val="en-US"/>
        </w:rPr>
        <w:lastRenderedPageBreak/>
        <w:t xml:space="preserve">operator~ - </w:t>
      </w:r>
      <w:r>
        <w:rPr>
          <w:szCs w:val="19"/>
        </w:rPr>
        <w:t>операция дополнения,</w:t>
      </w:r>
    </w:p>
    <w:p w:rsidR="003C6CC4" w:rsidRDefault="003C6CC4" w:rsidP="003C6CC4">
      <w:pPr>
        <w:numPr>
          <w:ilvl w:val="0"/>
          <w:numId w:val="6"/>
        </w:numPr>
        <w:spacing w:line="360" w:lineRule="auto"/>
        <w:rPr>
          <w:szCs w:val="19"/>
          <w:lang w:val="en-US"/>
        </w:rPr>
      </w:pPr>
      <w:r>
        <w:rPr>
          <w:szCs w:val="19"/>
          <w:lang w:val="en-US"/>
        </w:rPr>
        <w:t>&amp;</w:t>
      </w:r>
      <w:r>
        <w:rPr>
          <w:szCs w:val="19"/>
        </w:rPr>
        <w:t>operator</w:t>
      </w:r>
      <w:r>
        <w:rPr>
          <w:szCs w:val="19"/>
          <w:lang w:val="en-US"/>
        </w:rPr>
        <w:t>&gt;&gt;</w:t>
      </w:r>
      <w:r>
        <w:rPr>
          <w:szCs w:val="19"/>
        </w:rPr>
        <w:t xml:space="preserve"> -оператор ввода,</w:t>
      </w:r>
    </w:p>
    <w:p w:rsidR="003C6CC4" w:rsidRDefault="003C6CC4" w:rsidP="003C6CC4">
      <w:pPr>
        <w:numPr>
          <w:ilvl w:val="0"/>
          <w:numId w:val="6"/>
        </w:numPr>
        <w:spacing w:line="360" w:lineRule="auto"/>
      </w:pPr>
      <w:r>
        <w:rPr>
          <w:szCs w:val="19"/>
          <w:lang w:val="en-US"/>
        </w:rPr>
        <w:t>&amp;</w:t>
      </w:r>
      <w:r>
        <w:rPr>
          <w:szCs w:val="19"/>
        </w:rPr>
        <w:t>operator</w:t>
      </w:r>
      <w:r>
        <w:rPr>
          <w:szCs w:val="19"/>
          <w:lang w:val="en-US"/>
        </w:rPr>
        <w:t>&lt;&lt;</w:t>
      </w:r>
      <w:r>
        <w:rPr>
          <w:szCs w:val="19"/>
        </w:rPr>
        <w:t xml:space="preserve"> - оператор вывода.</w:t>
      </w:r>
    </w:p>
    <w:p w:rsidR="003C6CC4" w:rsidRDefault="003C6CC4" w:rsidP="003C6CC4">
      <w:pPr>
        <w:pStyle w:val="2"/>
        <w:keepLines w:val="0"/>
        <w:numPr>
          <w:ilvl w:val="1"/>
          <w:numId w:val="1"/>
        </w:numPr>
        <w:spacing w:before="240" w:after="60"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i/>
        </w:rPr>
        <w:t>Описание алгоритмов</w:t>
      </w:r>
    </w:p>
    <w:p w:rsidR="003C6CC4" w:rsidRDefault="003C6CC4" w:rsidP="003C6CC4">
      <w:r>
        <w:t xml:space="preserve">Создание множества: </w:t>
      </w:r>
    </w:p>
    <w:p w:rsidR="003C6CC4" w:rsidRDefault="003C6CC4" w:rsidP="003C6CC4">
      <w:pPr>
        <w:numPr>
          <w:ilvl w:val="0"/>
          <w:numId w:val="7"/>
        </w:numPr>
      </w:pPr>
      <w:r>
        <w:t>Инициализация битового поля размером, равным мощности множества</w:t>
      </w:r>
    </w:p>
    <w:p w:rsidR="003C6CC4" w:rsidRDefault="003C6CC4" w:rsidP="003C6CC4">
      <w:pPr>
        <w:numPr>
          <w:ilvl w:val="0"/>
          <w:numId w:val="7"/>
        </w:numPr>
      </w:pPr>
      <w:r>
        <w:t>Выделение памяти</w:t>
      </w:r>
    </w:p>
    <w:p w:rsidR="003C6CC4" w:rsidRDefault="003C6CC4" w:rsidP="003C6CC4">
      <w:pPr>
        <w:numPr>
          <w:ilvl w:val="0"/>
          <w:numId w:val="7"/>
        </w:numPr>
      </w:pPr>
      <w:r>
        <w:t>Заполнение элементов нулями</w:t>
      </w:r>
    </w:p>
    <w:p w:rsidR="003C6CC4" w:rsidRDefault="003C6CC4" w:rsidP="003C6CC4">
      <w:r>
        <w:t>Добавление элемента в множество:</w:t>
      </w:r>
    </w:p>
    <w:p w:rsidR="003C6CC4" w:rsidRDefault="003C6CC4" w:rsidP="003C6CC4">
      <w:pPr>
        <w:numPr>
          <w:ilvl w:val="0"/>
          <w:numId w:val="8"/>
        </w:numPr>
      </w:pPr>
      <w:r>
        <w:t>Инициализация битового поля</w:t>
      </w:r>
    </w:p>
    <w:p w:rsidR="003C6CC4" w:rsidRDefault="003C6CC4" w:rsidP="003C6CC4">
      <w:pPr>
        <w:numPr>
          <w:ilvl w:val="0"/>
          <w:numId w:val="8"/>
        </w:numPr>
      </w:pPr>
      <w:r>
        <w:t>Передача элемента в класс битового поля,</w:t>
      </w:r>
    </w:p>
    <w:p w:rsidR="003C6CC4" w:rsidRDefault="003C6CC4" w:rsidP="003C6CC4">
      <w:pPr>
        <w:numPr>
          <w:ilvl w:val="0"/>
          <w:numId w:val="8"/>
        </w:numPr>
      </w:pPr>
      <w:r>
        <w:t>На основе элемента получаем индекс и маску,</w:t>
      </w:r>
    </w:p>
    <w:p w:rsidR="003C6CC4" w:rsidRDefault="003C6CC4" w:rsidP="003C6CC4">
      <w:pPr>
        <w:numPr>
          <w:ilvl w:val="0"/>
          <w:numId w:val="8"/>
        </w:numPr>
      </w:pPr>
      <w:r>
        <w:t>Используя побитовое «ИЛИ», присваиваем по полученному индексу, полученную маску.</w:t>
      </w:r>
    </w:p>
    <w:p w:rsidR="003C6CC4" w:rsidRDefault="003C6CC4" w:rsidP="003C6CC4">
      <w:r>
        <w:t>Удаление элемента из множества:</w:t>
      </w:r>
    </w:p>
    <w:p w:rsidR="003C6CC4" w:rsidRDefault="003C6CC4" w:rsidP="003C6CC4">
      <w:pPr>
        <w:numPr>
          <w:ilvl w:val="0"/>
          <w:numId w:val="9"/>
        </w:numPr>
      </w:pPr>
      <w:r>
        <w:t>Передача элемента в класс битового поля,</w:t>
      </w:r>
    </w:p>
    <w:p w:rsidR="003C6CC4" w:rsidRDefault="003C6CC4" w:rsidP="003C6CC4">
      <w:pPr>
        <w:numPr>
          <w:ilvl w:val="0"/>
          <w:numId w:val="9"/>
        </w:numPr>
      </w:pPr>
      <w:r>
        <w:t>На основе элемента получаем индекс и маску,</w:t>
      </w:r>
    </w:p>
    <w:p w:rsidR="003C6CC4" w:rsidRDefault="003C6CC4" w:rsidP="003C6CC4">
      <w:pPr>
        <w:numPr>
          <w:ilvl w:val="0"/>
          <w:numId w:val="9"/>
        </w:numPr>
      </w:pPr>
      <w:r>
        <w:t>Используя побитовое «И», присваиваем по полученному индексу, полученную маску, предварительно применив к маске побитовую инверсию.</w:t>
      </w: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pStyle w:val="1"/>
        <w:pageBreakBefore/>
        <w:numPr>
          <w:ilvl w:val="0"/>
          <w:numId w:val="1"/>
        </w:numPr>
        <w:spacing w:line="360" w:lineRule="auto"/>
        <w:jc w:val="center"/>
      </w:pPr>
      <w:r>
        <w:rPr>
          <w:rFonts w:ascii="Times New Roman" w:hAnsi="Times New Roman" w:cs="Times New Roman"/>
          <w:b w:val="0"/>
        </w:rPr>
        <w:lastRenderedPageBreak/>
        <w:t>Эксперименты</w:t>
      </w:r>
    </w:p>
    <w:p w:rsidR="003C6CC4" w:rsidRDefault="003C6CC4" w:rsidP="003C6CC4">
      <w:pPr>
        <w:spacing w:line="360" w:lineRule="auto"/>
      </w:pPr>
      <w:r>
        <w:t xml:space="preserve">Результат выполнения операции присваивание: </w:t>
      </w:r>
    </w:p>
    <w:p w:rsidR="003C6CC4" w:rsidRDefault="003C6CC4" w:rsidP="003C6CC4">
      <w:pPr>
        <w:spacing w:line="360" w:lineRule="auto"/>
      </w:pPr>
      <w:r>
        <w:rPr>
          <w:noProof/>
        </w:rPr>
        <w:drawing>
          <wp:inline distT="0" distB="0" distL="0" distR="0">
            <wp:extent cx="3617595" cy="158242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582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C4" w:rsidRDefault="003C6CC4" w:rsidP="003C6CC4">
      <w:pPr>
        <w:spacing w:line="360" w:lineRule="auto"/>
      </w:pPr>
      <w:r>
        <w:t>Результат выполнения операции сравнения:</w:t>
      </w:r>
    </w:p>
    <w:p w:rsidR="003C6CC4" w:rsidRDefault="003C6CC4" w:rsidP="003C6CC4">
      <w:pPr>
        <w:spacing w:line="360" w:lineRule="auto"/>
      </w:pPr>
      <w:r>
        <w:rPr>
          <w:noProof/>
        </w:rPr>
        <w:drawing>
          <wp:inline distT="0" distB="0" distL="0" distR="0">
            <wp:extent cx="2687320" cy="15030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503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C4" w:rsidRDefault="003C6CC4" w:rsidP="003C6CC4">
      <w:pPr>
        <w:spacing w:line="360" w:lineRule="auto"/>
      </w:pPr>
      <w:r>
        <w:t xml:space="preserve">Результат операции </w:t>
      </w:r>
      <w:r>
        <w:rPr>
          <w:lang w:val="en-US"/>
        </w:rPr>
        <w:t>“</w:t>
      </w:r>
      <w:r>
        <w:t>ИЛИ</w:t>
      </w:r>
      <w:r>
        <w:rPr>
          <w:lang w:val="en-US"/>
        </w:rPr>
        <w:t>”</w:t>
      </w:r>
      <w:r>
        <w:t xml:space="preserve">: </w:t>
      </w:r>
    </w:p>
    <w:p w:rsidR="003C6CC4" w:rsidRDefault="003C6CC4" w:rsidP="003C6CC4">
      <w:pPr>
        <w:spacing w:line="360" w:lineRule="auto"/>
      </w:pPr>
      <w:r>
        <w:rPr>
          <w:noProof/>
        </w:rPr>
        <w:drawing>
          <wp:inline distT="0" distB="0" distL="0" distR="0">
            <wp:extent cx="2266315" cy="13836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383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C4" w:rsidRDefault="003C6CC4" w:rsidP="003C6CC4">
      <w:pPr>
        <w:spacing w:line="360" w:lineRule="auto"/>
      </w:pPr>
      <w:r>
        <w:t xml:space="preserve">Результат операции </w:t>
      </w:r>
      <w:r>
        <w:rPr>
          <w:lang w:val="en-US"/>
        </w:rPr>
        <w:t>“</w:t>
      </w:r>
      <w:r>
        <w:t>И</w:t>
      </w:r>
      <w:r>
        <w:rPr>
          <w:lang w:val="en-US"/>
        </w:rPr>
        <w:t>”</w:t>
      </w:r>
      <w:r>
        <w:t>:</w:t>
      </w:r>
    </w:p>
    <w:p w:rsidR="003C6CC4" w:rsidRDefault="003C6CC4" w:rsidP="003C6CC4">
      <w:pPr>
        <w:spacing w:line="360" w:lineRule="auto"/>
      </w:pPr>
      <w:r>
        <w:rPr>
          <w:noProof/>
        </w:rPr>
        <w:drawing>
          <wp:inline distT="0" distB="0" distL="0" distR="0">
            <wp:extent cx="2425065" cy="13836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383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C4" w:rsidRDefault="003C6CC4" w:rsidP="003C6CC4">
      <w:pPr>
        <w:pageBreakBefore/>
        <w:spacing w:line="360" w:lineRule="auto"/>
      </w:pPr>
      <w:r>
        <w:lastRenderedPageBreak/>
        <w:t>Результат операции отрицание:</w:t>
      </w:r>
    </w:p>
    <w:p w:rsidR="003C6CC4" w:rsidRDefault="003C6CC4" w:rsidP="003C6CC4">
      <w:pPr>
        <w:spacing w:line="360" w:lineRule="auto"/>
      </w:pPr>
      <w:r>
        <w:rPr>
          <w:noProof/>
        </w:rPr>
        <w:drawing>
          <wp:inline distT="0" distB="0" distL="0" distR="0">
            <wp:extent cx="2361565" cy="13119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3119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C4" w:rsidRDefault="003C6CC4" w:rsidP="003C6CC4">
      <w:pPr>
        <w:spacing w:line="360" w:lineRule="auto"/>
      </w:pPr>
    </w:p>
    <w:p w:rsidR="003C6CC4" w:rsidRDefault="003C6CC4" w:rsidP="003C6CC4">
      <w:pPr>
        <w:spacing w:line="360" w:lineRule="auto"/>
      </w:pPr>
      <w:r>
        <w:t>Результат объединения множеств:</w:t>
      </w:r>
    </w:p>
    <w:p w:rsidR="003C6CC4" w:rsidRDefault="003C6CC4" w:rsidP="003C6CC4">
      <w:pPr>
        <w:spacing w:line="360" w:lineRule="auto"/>
      </w:pPr>
      <w:r>
        <w:rPr>
          <w:noProof/>
        </w:rPr>
        <w:drawing>
          <wp:inline distT="0" distB="0" distL="0" distR="0">
            <wp:extent cx="1868805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C4" w:rsidRDefault="003C6CC4" w:rsidP="003C6CC4">
      <w:pPr>
        <w:spacing w:line="360" w:lineRule="auto"/>
      </w:pPr>
      <w:r>
        <w:t>Результат операции сравнения множеств:</w:t>
      </w:r>
    </w:p>
    <w:p w:rsidR="003C6CC4" w:rsidRDefault="003C6CC4" w:rsidP="003C6CC4">
      <w:pPr>
        <w:spacing w:line="360" w:lineRule="auto"/>
      </w:pPr>
      <w:r>
        <w:rPr>
          <w:noProof/>
        </w:rPr>
        <w:drawing>
          <wp:inline distT="0" distB="0" distL="0" distR="0">
            <wp:extent cx="1701800" cy="850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50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C4" w:rsidRDefault="003C6CC4" w:rsidP="003C6CC4">
      <w:pPr>
        <w:spacing w:line="360" w:lineRule="auto"/>
      </w:pPr>
      <w:r>
        <w:t>Результат операции пересечения множеств:</w:t>
      </w:r>
    </w:p>
    <w:p w:rsidR="003C6CC4" w:rsidRDefault="003C6CC4" w:rsidP="003C6CC4">
      <w:pPr>
        <w:spacing w:line="360" w:lineRule="auto"/>
      </w:pPr>
      <w:r>
        <w:rPr>
          <w:noProof/>
        </w:rPr>
        <w:drawing>
          <wp:inline distT="0" distB="0" distL="0" distR="0">
            <wp:extent cx="1558290" cy="7632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763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C4" w:rsidRDefault="003C6CC4" w:rsidP="003C6CC4">
      <w:pPr>
        <w:spacing w:line="360" w:lineRule="auto"/>
      </w:pPr>
      <w:r>
        <w:t>Результат операции дополнение:</w:t>
      </w:r>
    </w:p>
    <w:p w:rsidR="003C6CC4" w:rsidRDefault="003C6CC4" w:rsidP="003C6CC4">
      <w:pPr>
        <w:spacing w:line="360" w:lineRule="auto"/>
      </w:pPr>
      <w:r>
        <w:rPr>
          <w:noProof/>
        </w:rPr>
        <w:drawing>
          <wp:inline distT="0" distB="0" distL="0" distR="0">
            <wp:extent cx="1630045" cy="57277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5727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pStyle w:val="1"/>
        <w:numPr>
          <w:ilvl w:val="0"/>
          <w:numId w:val="1"/>
        </w:numPr>
        <w:spacing w:line="360" w:lineRule="auto"/>
        <w:jc w:val="center"/>
      </w:pPr>
      <w:r>
        <w:rPr>
          <w:rFonts w:ascii="Times New Roman" w:hAnsi="Times New Roman" w:cs="Times New Roman"/>
          <w:b w:val="0"/>
        </w:rPr>
        <w:lastRenderedPageBreak/>
        <w:t>Заключение</w:t>
      </w:r>
    </w:p>
    <w:p w:rsidR="003C6CC4" w:rsidRDefault="003C6CC4" w:rsidP="003C6CC4">
      <w:pPr>
        <w:spacing w:line="360" w:lineRule="auto"/>
      </w:pPr>
      <w:r>
        <w:t xml:space="preserve">В ходе выполнения данной лабораторной работы были получены знания о </w:t>
      </w:r>
      <w:r>
        <w:rPr>
          <w:lang w:val="en-US"/>
        </w:rPr>
        <w:t>Google</w:t>
      </w:r>
      <w:r w:rsidRPr="003C6CC4">
        <w:t xml:space="preserve"> </w:t>
      </w:r>
      <w:r>
        <w:rPr>
          <w:lang w:val="en-US"/>
        </w:rPr>
        <w:t>Tets</w:t>
      </w:r>
      <w:r>
        <w:t xml:space="preserve">, работе с битовыми полями и множествами в языке программирования </w:t>
      </w:r>
      <w:r>
        <w:rPr>
          <w:lang w:val="en-US"/>
        </w:rPr>
        <w:t>C</w:t>
      </w:r>
      <w:r>
        <w:t>++, с помощью которых была успешно реализована программа.</w:t>
      </w:r>
    </w:p>
    <w:p w:rsidR="003C6CC4" w:rsidRDefault="003C6CC4" w:rsidP="003C6CC4">
      <w:pPr>
        <w:spacing w:line="360" w:lineRule="auto"/>
        <w:rPr>
          <w:lang w:val="en-US"/>
        </w:rPr>
      </w:pPr>
      <w:r>
        <w:t xml:space="preserve">Так же был изучен ресурс </w:t>
      </w:r>
      <w:r>
        <w:rPr>
          <w:lang w:val="en-US"/>
        </w:rPr>
        <w:t>GitHub</w:t>
      </w:r>
      <w:r>
        <w:t xml:space="preserve"> и принципы работы с ним. Изучена утилита </w:t>
      </w:r>
      <w:r>
        <w:rPr>
          <w:lang w:val="en-US"/>
        </w:rPr>
        <w:t>CMake.</w:t>
      </w: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spacing w:line="360" w:lineRule="auto"/>
        <w:rPr>
          <w:szCs w:val="19"/>
        </w:rPr>
      </w:pPr>
    </w:p>
    <w:p w:rsidR="003C6CC4" w:rsidRDefault="003C6CC4" w:rsidP="003C6CC4">
      <w:pPr>
        <w:pStyle w:val="1"/>
        <w:numPr>
          <w:ilvl w:val="0"/>
          <w:numId w:val="1"/>
        </w:numPr>
        <w:spacing w:line="360" w:lineRule="auto"/>
        <w:jc w:val="center"/>
      </w:pPr>
      <w:r>
        <w:rPr>
          <w:rFonts w:ascii="Times New Roman" w:hAnsi="Times New Roman" w:cs="Times New Roman"/>
          <w:b w:val="0"/>
        </w:rPr>
        <w:lastRenderedPageBreak/>
        <w:t>Литература</w:t>
      </w:r>
    </w:p>
    <w:p w:rsidR="003C6CC4" w:rsidRP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:rsidR="003C6CC4" w:rsidRP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:rsidR="003C6CC4" w:rsidRP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:rsid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:rsid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:rsid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:rsid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</w:pPr>
      <w:r>
        <w:rPr>
          <w:lang w:val="en-US"/>
        </w:rPr>
        <w:t xml:space="preserve">Press W., Teukolsky S., Vetterling W., Flannery B. Numerical Recipes in C. The Art of Scientific Computing. Second Edition. — </w:t>
      </w:r>
      <w:r>
        <w:t>Cambridge University Press</w:t>
      </w:r>
      <w:r>
        <w:rPr>
          <w:lang w:val="en-US"/>
        </w:rPr>
        <w:t>, 1992.</w:t>
      </w:r>
    </w:p>
    <w:p w:rsidR="003C6CC4" w:rsidRP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:rsidR="003C6CC4" w:rsidRP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:rsidR="003C6CC4" w:rsidRDefault="003C6CC4" w:rsidP="003C6CC4">
      <w:pPr>
        <w:pStyle w:val="a6"/>
        <w:numPr>
          <w:ilvl w:val="0"/>
          <w:numId w:val="10"/>
        </w:numPr>
        <w:spacing w:before="0" w:line="360" w:lineRule="auto"/>
        <w:jc w:val="left"/>
      </w:pPr>
      <w:bookmarkStart w:id="2" w:name="_Ref184364872"/>
      <w:r>
        <w:t>Юнаковский А.Д. Начала вычислительных методов для физиков. – Н. Новгород: ИПФ РАН, 2007</w:t>
      </w:r>
      <w:bookmarkEnd w:id="2"/>
      <w:r>
        <w:t>.</w:t>
      </w:r>
    </w:p>
    <w:p w:rsidR="003C6CC4" w:rsidRDefault="003C6CC4" w:rsidP="003C6CC4">
      <w:pPr>
        <w:rPr>
          <w:lang w:eastAsia="ar-SA"/>
        </w:rPr>
      </w:pPr>
    </w:p>
    <w:p w:rsidR="003C6CC4" w:rsidRDefault="003C6CC4" w:rsidP="003C6CC4">
      <w:pPr>
        <w:jc w:val="left"/>
        <w:rPr>
          <w:lang w:eastAsia="ar-SA"/>
        </w:rPr>
      </w:pPr>
    </w:p>
    <w:p w:rsidR="003C6CC4" w:rsidRDefault="003C6CC4" w:rsidP="003C6CC4">
      <w:pPr>
        <w:jc w:val="left"/>
        <w:rPr>
          <w:lang w:eastAsia="ar-SA"/>
        </w:rPr>
      </w:pPr>
    </w:p>
    <w:p w:rsidR="003C6CC4" w:rsidRDefault="003C6CC4" w:rsidP="003C6CC4">
      <w:pPr>
        <w:jc w:val="left"/>
        <w:rPr>
          <w:lang w:eastAsia="ar-SA"/>
        </w:rPr>
      </w:pPr>
    </w:p>
    <w:p w:rsidR="003C6CC4" w:rsidRDefault="003C6CC4" w:rsidP="003C6CC4">
      <w:pPr>
        <w:jc w:val="left"/>
        <w:rPr>
          <w:lang w:eastAsia="ar-SA"/>
        </w:rPr>
      </w:pPr>
    </w:p>
    <w:p w:rsidR="003C6CC4" w:rsidRDefault="003C6CC4" w:rsidP="003C6CC4">
      <w:pPr>
        <w:jc w:val="left"/>
        <w:rPr>
          <w:lang w:eastAsia="ar-SA"/>
        </w:rPr>
      </w:pPr>
    </w:p>
    <w:p w:rsidR="003C6CC4" w:rsidRDefault="003C6CC4" w:rsidP="003C6CC4">
      <w:pPr>
        <w:jc w:val="left"/>
        <w:rPr>
          <w:lang w:eastAsia="ar-SA"/>
        </w:rPr>
      </w:pPr>
    </w:p>
    <w:p w:rsidR="003C6CC4" w:rsidRDefault="003C6CC4" w:rsidP="003C6CC4">
      <w:pPr>
        <w:jc w:val="left"/>
        <w:rPr>
          <w:lang w:eastAsia="ar-SA"/>
        </w:rPr>
      </w:pPr>
    </w:p>
    <w:p w:rsidR="003C6CC4" w:rsidRDefault="003C6CC4" w:rsidP="003C6CC4">
      <w:pPr>
        <w:jc w:val="left"/>
        <w:rPr>
          <w:lang w:eastAsia="ar-SA"/>
        </w:rPr>
      </w:pPr>
    </w:p>
    <w:p w:rsidR="002A10B2" w:rsidRDefault="002A10B2" w:rsidP="002A10B2">
      <w:pPr>
        <w:jc w:val="center"/>
        <w:rPr>
          <w:lang w:eastAsia="ar-SA"/>
        </w:rPr>
      </w:pPr>
    </w:p>
    <w:p w:rsidR="002A10B2" w:rsidRDefault="002A10B2" w:rsidP="002A10B2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Приложения</w:t>
      </w:r>
    </w:p>
    <w:p w:rsidR="002A10B2" w:rsidRDefault="002A10B2" w:rsidP="002A10B2">
      <w:pPr>
        <w:jc w:val="center"/>
        <w:rPr>
          <w:lang w:eastAsia="ar-SA"/>
        </w:rPr>
      </w:pPr>
    </w:p>
    <w:p w:rsidR="002A10B2" w:rsidRPr="00A169F3" w:rsidRDefault="002A10B2" w:rsidP="002A10B2">
      <w:pPr>
        <w:rPr>
          <w:sz w:val="28"/>
          <w:szCs w:val="28"/>
          <w:lang w:val="en-US"/>
        </w:rPr>
      </w:pPr>
      <w:r w:rsidRPr="00A169F3">
        <w:rPr>
          <w:sz w:val="28"/>
          <w:szCs w:val="28"/>
        </w:rPr>
        <w:t>Приложение 1</w:t>
      </w:r>
      <w:r w:rsidRPr="00A169F3">
        <w:rPr>
          <w:sz w:val="28"/>
          <w:szCs w:val="28"/>
          <w:lang w:val="en-US"/>
        </w:rPr>
        <w:t>:</w:t>
      </w:r>
    </w:p>
    <w:p w:rsidR="002A10B2" w:rsidRDefault="002A10B2" w:rsidP="002A10B2">
      <w:pPr>
        <w:rPr>
          <w:sz w:val="28"/>
          <w:szCs w:val="28"/>
          <w:lang w:val="en-US"/>
        </w:rPr>
      </w:pPr>
    </w:p>
    <w:p w:rsidR="002A10B2" w:rsidRDefault="002A10B2" w:rsidP="002A10B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2950210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B2" w:rsidRDefault="002A10B2" w:rsidP="002A10B2">
      <w:pPr>
        <w:rPr>
          <w:sz w:val="28"/>
          <w:szCs w:val="28"/>
          <w:lang w:val="en-US"/>
        </w:rPr>
      </w:pPr>
    </w:p>
    <w:p w:rsidR="002A10B2" w:rsidRPr="00A169F3" w:rsidRDefault="002A10B2" w:rsidP="002A10B2">
      <w:pPr>
        <w:rPr>
          <w:sz w:val="28"/>
          <w:szCs w:val="28"/>
          <w:lang w:val="en-US"/>
        </w:rPr>
      </w:pPr>
      <w:r w:rsidRPr="00A169F3">
        <w:rPr>
          <w:sz w:val="28"/>
          <w:szCs w:val="28"/>
        </w:rPr>
        <w:t>Приложение 2</w:t>
      </w:r>
      <w:r w:rsidRPr="00A169F3">
        <w:rPr>
          <w:sz w:val="28"/>
          <w:szCs w:val="28"/>
          <w:lang w:val="en-US"/>
        </w:rPr>
        <w:t>:</w:t>
      </w:r>
    </w:p>
    <w:p w:rsidR="002A10B2" w:rsidRDefault="002A10B2" w:rsidP="002A10B2">
      <w:pPr>
        <w:rPr>
          <w:sz w:val="28"/>
          <w:szCs w:val="28"/>
          <w:lang w:val="en-US"/>
        </w:rPr>
      </w:pPr>
    </w:p>
    <w:p w:rsidR="002A10B2" w:rsidRDefault="002A10B2" w:rsidP="002A10B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43525" cy="2759075"/>
            <wp:effectExtent l="0" t="0" r="952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B2" w:rsidRDefault="002A10B2" w:rsidP="002A10B2">
      <w:pPr>
        <w:rPr>
          <w:sz w:val="28"/>
          <w:szCs w:val="28"/>
          <w:lang w:val="en-US"/>
        </w:rPr>
      </w:pPr>
    </w:p>
    <w:p w:rsidR="002A10B2" w:rsidRPr="00A169F3" w:rsidRDefault="002A10B2" w:rsidP="002A10B2">
      <w:pPr>
        <w:jc w:val="left"/>
        <w:rPr>
          <w:sz w:val="28"/>
          <w:szCs w:val="28"/>
        </w:rPr>
      </w:pPr>
      <w:r w:rsidRPr="00A169F3">
        <w:rPr>
          <w:sz w:val="28"/>
          <w:szCs w:val="28"/>
        </w:rPr>
        <w:t>Приложение 3</w:t>
      </w:r>
      <w:r w:rsidRPr="00A169F3">
        <w:rPr>
          <w:sz w:val="28"/>
          <w:szCs w:val="28"/>
        </w:rPr>
        <w:t>:</w:t>
      </w:r>
    </w:p>
    <w:p w:rsidR="002A10B2" w:rsidRDefault="002A10B2" w:rsidP="002A10B2">
      <w:pPr>
        <w:jc w:val="left"/>
      </w:pPr>
      <w:r w:rsidRPr="00A169F3">
        <w:t xml:space="preserve">Код </w:t>
      </w:r>
      <w:r w:rsidRPr="00A169F3">
        <w:rPr>
          <w:lang w:val="en-US"/>
        </w:rPr>
        <w:t>TBitField</w:t>
      </w:r>
      <w:r w:rsidRPr="00A169F3">
        <w:t>.</w:t>
      </w:r>
      <w:r w:rsidRPr="00A169F3">
        <w:rPr>
          <w:lang w:val="en-US"/>
        </w:rPr>
        <w:t>cpp</w:t>
      </w:r>
      <w:r w:rsidRPr="00A169F3">
        <w:t>:</w:t>
      </w:r>
    </w:p>
    <w:p w:rsidR="00A169F3" w:rsidRPr="00A169F3" w:rsidRDefault="00A169F3" w:rsidP="002A10B2">
      <w:pPr>
        <w:jc w:val="left"/>
      </w:pP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>// ННГУ, ВМК, Курс "Методы программирования-2", С++, ООП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>//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>// tbitfield.cpp - Copyright (c) Гергель В.П. 07.05.2001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>//   Переработано для Microsoft Visual Studio 2008 Сысоевым А.В. (19.04.2015)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//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// </w:t>
      </w:r>
      <w:r w:rsidRPr="00A169F3">
        <w:rPr>
          <w:sz w:val="20"/>
          <w:szCs w:val="20"/>
        </w:rPr>
        <w:t>Битовое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поле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#include "tbitfield.h"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TBitField::TBitField(int 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(len &lt; 0)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throw "ERROR";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BitLen = 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MemLen = len / (sizeof(TELEM) * 8) + 1;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pMem = new TELEM[MemLen];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for (int i = 0; i &lt; 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pMem[i] = 0;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TBitField::TBitField(const TBitField &amp;bf) // </w:t>
      </w:r>
      <w:r w:rsidRPr="00A169F3">
        <w:rPr>
          <w:sz w:val="20"/>
          <w:szCs w:val="20"/>
        </w:rPr>
        <w:t>конструктор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копирования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BitLen = bf.BitLen;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MemLen = bf.MemLen;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pMem = new TELEM[MemLen];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(pMem != NULL)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for (int i = 0; i &lt; 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pMem[i] = bf.pMem[i];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TBitField::~TBitField()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lastRenderedPageBreak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(pMem != NULL)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delete[]pMem;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pMem = NULL;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MemLen = NULL;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int TBitField::GetMemIndex(const int n) const // </w:t>
      </w:r>
      <w:r w:rsidRPr="00A169F3">
        <w:rPr>
          <w:sz w:val="20"/>
          <w:szCs w:val="20"/>
        </w:rPr>
        <w:t>индекс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Мем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для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бита</w:t>
      </w:r>
      <w:r w:rsidRPr="00A169F3">
        <w:rPr>
          <w:sz w:val="20"/>
          <w:szCs w:val="20"/>
          <w:lang w:val="en-US"/>
        </w:rPr>
        <w:t xml:space="preserve"> n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(n / (sizeof(TELEM) * 8));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TELEM TBitField::GetMemMask(const int n) const // </w:t>
      </w:r>
      <w:r w:rsidRPr="00A169F3">
        <w:rPr>
          <w:sz w:val="20"/>
          <w:szCs w:val="20"/>
        </w:rPr>
        <w:t>битовая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маска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для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бита</w:t>
      </w:r>
      <w:r w:rsidRPr="00A169F3">
        <w:rPr>
          <w:sz w:val="20"/>
          <w:szCs w:val="20"/>
          <w:lang w:val="en-US"/>
        </w:rPr>
        <w:t xml:space="preserve"> n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int index = (n % (sizeof(int) * 8));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TELEM mask = 1 &lt;&lt; index;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mask;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>// доступ к битам битового поля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>int TBitField::GetLength(void) const // получить длину (к-во битов)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BitLen;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void TBitField::SetBit(const int n) // </w:t>
      </w:r>
      <w:r w:rsidRPr="00A169F3">
        <w:rPr>
          <w:sz w:val="20"/>
          <w:szCs w:val="20"/>
        </w:rPr>
        <w:t>установить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бит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(n &lt; 0 || n &gt; BitLen)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throw "ERROR";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pMem[GetMemIndex(n)] |= GetMemMask(n);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void TBitField::ClrBit(const int n) // </w:t>
      </w:r>
      <w:r w:rsidRPr="00A169F3">
        <w:rPr>
          <w:sz w:val="20"/>
          <w:szCs w:val="20"/>
        </w:rPr>
        <w:t>очистить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бит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(n &lt; 0 || n &gt; BitLen)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lastRenderedPageBreak/>
        <w:tab/>
      </w:r>
      <w:r w:rsidRPr="00A169F3">
        <w:rPr>
          <w:sz w:val="20"/>
          <w:szCs w:val="20"/>
          <w:lang w:val="en-US"/>
        </w:rPr>
        <w:tab/>
        <w:t>throw "ERROR";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pMem[GetMemIndex(n)] &amp;= ~GetMemMask(n);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int TBitField::GetBit(const int n) const // </w:t>
      </w:r>
      <w:r w:rsidRPr="00A169F3">
        <w:rPr>
          <w:sz w:val="20"/>
          <w:szCs w:val="20"/>
        </w:rPr>
        <w:t>получить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значение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бита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(n &lt; 0 || n &gt; BitLen)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throw "ERROR";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pMem[GetMemIndex(n)] &amp; GetMemMask(n);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// </w:t>
      </w:r>
      <w:r w:rsidRPr="00A169F3">
        <w:rPr>
          <w:sz w:val="20"/>
          <w:szCs w:val="20"/>
        </w:rPr>
        <w:t>битовые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операции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TBitField&amp; TBitField::operator=(const TBitField &amp;bf) // </w:t>
      </w:r>
      <w:r w:rsidRPr="00A169F3">
        <w:rPr>
          <w:sz w:val="20"/>
          <w:szCs w:val="20"/>
        </w:rPr>
        <w:t>присваивание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(this == &amp;bf)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return *this;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BitLen = bf.BitLen;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MemLen = bf.MemLen;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(bf.MemLen != MemLen)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MemLen = bf.MemLen;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delete pMem;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pMem = new TELEM[MemLen];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for (int i = 0; i &lt; 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pMem[i] = bf.pMem[i];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*this;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int TBitField::operator==(const TBitField &amp;bf) const // </w:t>
      </w:r>
      <w:r w:rsidRPr="00A169F3">
        <w:rPr>
          <w:sz w:val="20"/>
          <w:szCs w:val="20"/>
        </w:rPr>
        <w:t>сравнение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lastRenderedPageBreak/>
        <w:tab/>
        <w:t>if (BitLen != bf.BitLen)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return 0;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else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for (int i = 0; i &lt; 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if (pMem[i] != bf.pMem[i])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return 0;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break;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1;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int TBitField::operator!=(const TBitField &amp;bf) const // </w:t>
      </w:r>
      <w:r w:rsidRPr="00A169F3">
        <w:rPr>
          <w:sz w:val="20"/>
          <w:szCs w:val="20"/>
        </w:rPr>
        <w:t>сравнение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(BitLen == bf.BitLen)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return 1;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else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for (int i = 0; i &lt; 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if (pMem[i] == bf.pMem[i])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return 1;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break;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0;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TBitField TBitField::operator|(const TBitField &amp;bf) // </w:t>
      </w:r>
      <w:r w:rsidRPr="00A169F3">
        <w:rPr>
          <w:sz w:val="20"/>
          <w:szCs w:val="20"/>
        </w:rPr>
        <w:t>операция</w:t>
      </w:r>
      <w:r w:rsidRPr="00A169F3">
        <w:rPr>
          <w:sz w:val="20"/>
          <w:szCs w:val="20"/>
          <w:lang w:val="en-US"/>
        </w:rPr>
        <w:t xml:space="preserve"> "</w:t>
      </w:r>
      <w:r w:rsidRPr="00A169F3">
        <w:rPr>
          <w:sz w:val="20"/>
          <w:szCs w:val="20"/>
        </w:rPr>
        <w:t>или</w:t>
      </w:r>
      <w:r w:rsidRPr="00A169F3">
        <w:rPr>
          <w:sz w:val="20"/>
          <w:szCs w:val="20"/>
          <w:lang w:val="en-US"/>
        </w:rPr>
        <w:t>"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int len = BitLen;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lastRenderedPageBreak/>
        <w:tab/>
        <w:t>if (bf.BitLen &gt; 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len = bf.BitLen;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TBitField temp(len);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for (int i = 0; i &lt; 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temp.pMem[i] = pMem[i];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for (int i = 0; i &lt; bf.MemLen;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temp.pMem[i] |= bf.pMem[i];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temp;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TBitField TBitField::operator&amp;(const TBitField &amp;bf) // </w:t>
      </w:r>
      <w:r w:rsidRPr="00A169F3">
        <w:rPr>
          <w:sz w:val="20"/>
          <w:szCs w:val="20"/>
        </w:rPr>
        <w:t>операция</w:t>
      </w:r>
      <w:r w:rsidRPr="00A169F3">
        <w:rPr>
          <w:sz w:val="20"/>
          <w:szCs w:val="20"/>
          <w:lang w:val="en-US"/>
        </w:rPr>
        <w:t xml:space="preserve"> "</w:t>
      </w:r>
      <w:r w:rsidRPr="00A169F3">
        <w:rPr>
          <w:sz w:val="20"/>
          <w:szCs w:val="20"/>
        </w:rPr>
        <w:t>и</w:t>
      </w:r>
      <w:r w:rsidRPr="00A169F3">
        <w:rPr>
          <w:sz w:val="20"/>
          <w:szCs w:val="20"/>
          <w:lang w:val="en-US"/>
        </w:rPr>
        <w:t>"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int i, len = BitLen;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(bf.BitLen &gt; 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len = bf.BitLen;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TBitField temp(len);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for (i = 0; i &lt; 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temp.pMem[i] = pMem[i];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for (i = 0; i &lt; bf.MemLen;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temp.pMem[i] &amp;= bf.pMem[i];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if (bf.BitLen &lt; len)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for (int i = bf.BitLen; i &lt; MemLen;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lastRenderedPageBreak/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temp.pMem[i] = 0;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temp;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TBitField TBitField::operator~(void) // </w:t>
      </w:r>
      <w:r w:rsidRPr="00A169F3">
        <w:rPr>
          <w:sz w:val="20"/>
          <w:szCs w:val="20"/>
        </w:rPr>
        <w:t>отрицание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TBitField tmp(*this);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for (int i = 0; i &lt; tmp.BitLen;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if (tmp.GetBit(i))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tmp.ClrBit(i);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else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tmp.SetBit(i);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tmp;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// </w:t>
      </w:r>
      <w:r w:rsidRPr="00A169F3">
        <w:rPr>
          <w:sz w:val="20"/>
          <w:szCs w:val="20"/>
        </w:rPr>
        <w:t>ввод</w:t>
      </w:r>
      <w:r w:rsidRPr="00A169F3">
        <w:rPr>
          <w:sz w:val="20"/>
          <w:szCs w:val="20"/>
          <w:lang w:val="en-US"/>
        </w:rPr>
        <w:t>/</w:t>
      </w:r>
      <w:r w:rsidRPr="00A169F3">
        <w:rPr>
          <w:sz w:val="20"/>
          <w:szCs w:val="20"/>
        </w:rPr>
        <w:t>вывод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istream &amp;operator&gt;&gt;(istream &amp;istr, TBitField &amp;bf) // </w:t>
      </w:r>
      <w:r w:rsidRPr="00A169F3">
        <w:rPr>
          <w:sz w:val="20"/>
          <w:szCs w:val="20"/>
        </w:rPr>
        <w:t>ввод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int i = 0; char ch;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do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istr &gt;&gt; ch;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 while (ch != ' ');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</w:rPr>
        <w:t>while (1)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  <w:t>istr &gt;&gt; ch;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  <w:t>if (ch == '0')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  <w:t>bf.ClrBit(i++);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lastRenderedPageBreak/>
        <w:tab/>
      </w:r>
      <w:r w:rsidRPr="00A169F3">
        <w:rPr>
          <w:sz w:val="20"/>
          <w:szCs w:val="20"/>
        </w:rPr>
        <w:tab/>
        <w:t>else if (ch == '1')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  <w:t>bf.SetBit(i++);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</w:r>
      <w:r w:rsidRPr="00A169F3">
        <w:rPr>
          <w:sz w:val="20"/>
          <w:szCs w:val="20"/>
        </w:rPr>
        <w:tab/>
        <w:t>else break;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ab/>
        <w:t>return istr;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ostream &amp;operator&lt;&lt;(ostream &amp;ostr, const TBitField &amp;bf) // </w:t>
      </w:r>
      <w:r w:rsidRPr="00A169F3">
        <w:rPr>
          <w:sz w:val="20"/>
          <w:szCs w:val="20"/>
        </w:rPr>
        <w:t>вывод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int len = bf.GetLength();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for (int i = 0; i &lt; len; i++)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if (bf.GetBit(i))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ostr &lt;&lt; '1';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else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{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ostr &lt;&lt; '0';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</w: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}</w:t>
      </w:r>
    </w:p>
    <w:p w:rsidR="002A10B2" w:rsidRPr="00A169F3" w:rsidRDefault="002A10B2" w:rsidP="002A10B2">
      <w:pPr>
        <w:jc w:val="left"/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ab/>
        <w:t>return ostr;</w:t>
      </w:r>
    </w:p>
    <w:p w:rsidR="002A10B2" w:rsidRPr="00A169F3" w:rsidRDefault="002A10B2" w:rsidP="002A10B2">
      <w:pPr>
        <w:jc w:val="left"/>
        <w:rPr>
          <w:sz w:val="20"/>
          <w:szCs w:val="20"/>
        </w:rPr>
      </w:pPr>
      <w:r w:rsidRPr="00A169F3">
        <w:rPr>
          <w:sz w:val="20"/>
          <w:szCs w:val="20"/>
        </w:rPr>
        <w:t>}</w:t>
      </w:r>
    </w:p>
    <w:p w:rsidR="002A10B2" w:rsidRDefault="002A10B2" w:rsidP="002A10B2">
      <w:pPr>
        <w:rPr>
          <w:sz w:val="28"/>
          <w:szCs w:val="28"/>
          <w:lang w:val="en-US"/>
        </w:rPr>
      </w:pPr>
    </w:p>
    <w:p w:rsidR="00A169F3" w:rsidRDefault="00A169F3" w:rsidP="002A10B2">
      <w:pPr>
        <w:rPr>
          <w:sz w:val="28"/>
          <w:szCs w:val="28"/>
          <w:lang w:val="en-US"/>
        </w:rPr>
      </w:pPr>
    </w:p>
    <w:p w:rsidR="00A169F3" w:rsidRDefault="00A169F3" w:rsidP="002A10B2">
      <w:pPr>
        <w:rPr>
          <w:sz w:val="28"/>
          <w:szCs w:val="28"/>
          <w:lang w:val="en-US"/>
        </w:rPr>
      </w:pPr>
    </w:p>
    <w:p w:rsidR="00A169F3" w:rsidRPr="00A169F3" w:rsidRDefault="00A169F3" w:rsidP="002A10B2">
      <w:pPr>
        <w:rPr>
          <w:color w:val="008000"/>
          <w:sz w:val="28"/>
          <w:szCs w:val="28"/>
          <w:lang w:val="en-US"/>
        </w:rPr>
      </w:pPr>
      <w:r w:rsidRPr="00A169F3">
        <w:rPr>
          <w:sz w:val="28"/>
          <w:szCs w:val="28"/>
        </w:rPr>
        <w:t xml:space="preserve">Код </w:t>
      </w:r>
      <w:r w:rsidRPr="00A169F3">
        <w:rPr>
          <w:sz w:val="28"/>
          <w:szCs w:val="28"/>
          <w:lang w:val="en-US"/>
        </w:rPr>
        <w:t>tset</w:t>
      </w:r>
      <w:r w:rsidRPr="00A169F3">
        <w:rPr>
          <w:sz w:val="28"/>
          <w:szCs w:val="28"/>
        </w:rPr>
        <w:t>.</w:t>
      </w:r>
      <w:r w:rsidRPr="00A169F3">
        <w:rPr>
          <w:sz w:val="28"/>
          <w:szCs w:val="28"/>
          <w:lang w:val="en-US"/>
        </w:rPr>
        <w:t>cpp</w:t>
      </w:r>
      <w:r w:rsidRPr="00A169F3">
        <w:rPr>
          <w:color w:val="008000"/>
          <w:sz w:val="28"/>
          <w:szCs w:val="28"/>
          <w:lang w:val="en-US"/>
        </w:rPr>
        <w:t>:</w:t>
      </w:r>
    </w:p>
    <w:p w:rsidR="00A169F3" w:rsidRDefault="00A169F3" w:rsidP="002A10B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#include "tset.h"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TSet::TSet(int mp) : BitField(mp)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MaxPower = mp;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// </w:t>
      </w:r>
      <w:r w:rsidRPr="00A169F3">
        <w:rPr>
          <w:sz w:val="20"/>
          <w:szCs w:val="20"/>
          <w:lang w:eastAsia="ar-SA"/>
        </w:rPr>
        <w:t>конструктор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копирования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TSet::TSet(const TSet &amp;s) : BitField(s.BitField)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lastRenderedPageBreak/>
        <w:t xml:space="preserve">    {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 xml:space="preserve">        MaxPower = s.MaxPower;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 xml:space="preserve">    }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>// конструктор преобразования типа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TSet::TSet(const TBitField&amp; bf) :MaxPower(bf.GetLength()), BitField(bf)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TSet::operator TBitField()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BitField;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int TSet::GetMaxPower(void) const // </w:t>
      </w:r>
      <w:r w:rsidRPr="00A169F3">
        <w:rPr>
          <w:sz w:val="20"/>
          <w:szCs w:val="20"/>
          <w:lang w:eastAsia="ar-SA"/>
        </w:rPr>
        <w:t>получить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макс</w:t>
      </w:r>
      <w:r w:rsidRPr="00A169F3">
        <w:rPr>
          <w:sz w:val="20"/>
          <w:szCs w:val="20"/>
          <w:lang w:val="en-US" w:eastAsia="ar-SA"/>
        </w:rPr>
        <w:t xml:space="preserve">. </w:t>
      </w:r>
      <w:r w:rsidRPr="00A169F3">
        <w:rPr>
          <w:sz w:val="20"/>
          <w:szCs w:val="20"/>
          <w:lang w:eastAsia="ar-SA"/>
        </w:rPr>
        <w:t>к</w:t>
      </w:r>
      <w:r w:rsidRPr="00A169F3">
        <w:rPr>
          <w:sz w:val="20"/>
          <w:szCs w:val="20"/>
          <w:lang w:val="en-US" w:eastAsia="ar-SA"/>
        </w:rPr>
        <w:t>-</w:t>
      </w:r>
      <w:r w:rsidRPr="00A169F3">
        <w:rPr>
          <w:sz w:val="20"/>
          <w:szCs w:val="20"/>
          <w:lang w:eastAsia="ar-SA"/>
        </w:rPr>
        <w:t>во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эл</w:t>
      </w:r>
      <w:r w:rsidRPr="00A169F3">
        <w:rPr>
          <w:sz w:val="20"/>
          <w:szCs w:val="20"/>
          <w:lang w:val="en-US" w:eastAsia="ar-SA"/>
        </w:rPr>
        <w:t>-</w:t>
      </w:r>
      <w:r w:rsidRPr="00A169F3">
        <w:rPr>
          <w:sz w:val="20"/>
          <w:szCs w:val="20"/>
          <w:lang w:eastAsia="ar-SA"/>
        </w:rPr>
        <w:t>тов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MaxPower;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int TSet::IsMember(const int Elem) const // </w:t>
      </w:r>
      <w:r w:rsidRPr="00A169F3">
        <w:rPr>
          <w:sz w:val="20"/>
          <w:szCs w:val="20"/>
          <w:lang w:eastAsia="ar-SA"/>
        </w:rPr>
        <w:t>элемент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множества</w:t>
      </w:r>
      <w:r w:rsidRPr="00A169F3">
        <w:rPr>
          <w:sz w:val="20"/>
          <w:szCs w:val="20"/>
          <w:lang w:val="en-US" w:eastAsia="ar-SA"/>
        </w:rPr>
        <w:t>?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BitField.GetBit(Elem);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void TSet::InsElem(const int Elem) // </w:t>
      </w:r>
      <w:r w:rsidRPr="00A169F3">
        <w:rPr>
          <w:sz w:val="20"/>
          <w:szCs w:val="20"/>
          <w:lang w:eastAsia="ar-SA"/>
        </w:rPr>
        <w:t>включение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элемента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множества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BitField.SetBit(Elem);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void TSet::DelElem(const int Elem) // </w:t>
      </w:r>
      <w:r w:rsidRPr="00A169F3">
        <w:rPr>
          <w:sz w:val="20"/>
          <w:szCs w:val="20"/>
          <w:lang w:eastAsia="ar-SA"/>
        </w:rPr>
        <w:t>исключение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элемента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множества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 xml:space="preserve">    BitField.ClrBit(Elem);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>// теоретико-множественные операции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TSet&amp; TSet::operator=(const TSet &amp;s) // </w:t>
      </w:r>
      <w:r w:rsidRPr="00A169F3">
        <w:rPr>
          <w:sz w:val="20"/>
          <w:szCs w:val="20"/>
          <w:lang w:eastAsia="ar-SA"/>
        </w:rPr>
        <w:t>присваивание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eastAsia="ar-SA"/>
        </w:rPr>
      </w:pPr>
      <w:r w:rsidRPr="00A169F3">
        <w:rPr>
          <w:sz w:val="20"/>
          <w:szCs w:val="20"/>
          <w:lang w:eastAsia="ar-SA"/>
        </w:rPr>
        <w:t xml:space="preserve">    if (this == &amp;s) //Проверка на самоприсваивание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eastAsia="ar-SA"/>
        </w:rPr>
        <w:t xml:space="preserve">    </w:t>
      </w: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lastRenderedPageBreak/>
        <w:t xml:space="preserve">        return *this;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BitField = s.BitField;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MaxPower = s.GetMaxPower();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*this;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int TSet::operator==(const TSet &amp;s) const // </w:t>
      </w:r>
      <w:r w:rsidRPr="00A169F3">
        <w:rPr>
          <w:sz w:val="20"/>
          <w:szCs w:val="20"/>
          <w:lang w:eastAsia="ar-SA"/>
        </w:rPr>
        <w:t>сравнение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BitField == s.BitField;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int TSet::operator!=(const TSet &amp;s) const // </w:t>
      </w:r>
      <w:r w:rsidRPr="00A169F3">
        <w:rPr>
          <w:sz w:val="20"/>
          <w:szCs w:val="20"/>
          <w:lang w:eastAsia="ar-SA"/>
        </w:rPr>
        <w:t>сравнение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BitField != s.BitField;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TSet TSet::operator+(const TSet &amp;s) // </w:t>
      </w:r>
      <w:r w:rsidRPr="00A169F3">
        <w:rPr>
          <w:sz w:val="20"/>
          <w:szCs w:val="20"/>
          <w:lang w:eastAsia="ar-SA"/>
        </w:rPr>
        <w:t>объединение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TSet temp(BitField | s.BitField);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temp;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TSet TSet::operator+(const int Elem) // </w:t>
      </w:r>
      <w:r w:rsidRPr="00A169F3">
        <w:rPr>
          <w:sz w:val="20"/>
          <w:szCs w:val="20"/>
          <w:lang w:eastAsia="ar-SA"/>
        </w:rPr>
        <w:t>объединение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с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элементом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BitField.SetBit(Elem);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*this;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TSet TSet::operator-(const int Elem) // </w:t>
      </w:r>
      <w:r w:rsidRPr="00A169F3">
        <w:rPr>
          <w:sz w:val="20"/>
          <w:szCs w:val="20"/>
          <w:lang w:eastAsia="ar-SA"/>
        </w:rPr>
        <w:t>разность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с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элементом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BitField.ClrBit(Elem);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*this;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TSet TSet::operator*(const TSet &amp;s) // </w:t>
      </w:r>
      <w:r w:rsidRPr="00A169F3">
        <w:rPr>
          <w:sz w:val="20"/>
          <w:szCs w:val="20"/>
          <w:lang w:eastAsia="ar-SA"/>
        </w:rPr>
        <w:t>пересечение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TSet temp(BitField &amp; s.BitField);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temp;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TSet TSet::operator~(void) // </w:t>
      </w:r>
      <w:r w:rsidRPr="00A169F3">
        <w:rPr>
          <w:sz w:val="20"/>
          <w:szCs w:val="20"/>
          <w:lang w:eastAsia="ar-SA"/>
        </w:rPr>
        <w:t>дополнение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TSet temp(~BitField);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temp;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// </w:t>
      </w:r>
      <w:r w:rsidRPr="00A169F3">
        <w:rPr>
          <w:sz w:val="20"/>
          <w:szCs w:val="20"/>
          <w:lang w:eastAsia="ar-SA"/>
        </w:rPr>
        <w:t>перегрузка</w:t>
      </w:r>
      <w:r w:rsidRPr="00A169F3">
        <w:rPr>
          <w:sz w:val="20"/>
          <w:szCs w:val="20"/>
          <w:lang w:val="en-US" w:eastAsia="ar-SA"/>
        </w:rPr>
        <w:t xml:space="preserve"> </w:t>
      </w:r>
      <w:r w:rsidRPr="00A169F3">
        <w:rPr>
          <w:sz w:val="20"/>
          <w:szCs w:val="20"/>
          <w:lang w:eastAsia="ar-SA"/>
        </w:rPr>
        <w:t>ввода</w:t>
      </w:r>
      <w:r w:rsidRPr="00A169F3">
        <w:rPr>
          <w:sz w:val="20"/>
          <w:szCs w:val="20"/>
          <w:lang w:val="en-US" w:eastAsia="ar-SA"/>
        </w:rPr>
        <w:t>/</w:t>
      </w:r>
      <w:r w:rsidRPr="00A169F3">
        <w:rPr>
          <w:sz w:val="20"/>
          <w:szCs w:val="20"/>
          <w:lang w:eastAsia="ar-SA"/>
        </w:rPr>
        <w:t>вывода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istream &amp;operator&gt;&gt;(istream &amp;istr, TSet &amp;s) // </w:t>
      </w:r>
      <w:r w:rsidRPr="00A169F3">
        <w:rPr>
          <w:sz w:val="20"/>
          <w:szCs w:val="20"/>
          <w:lang w:eastAsia="ar-SA"/>
        </w:rPr>
        <w:t>ввод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int temp; char ch;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do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istr &gt;&gt; ch;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} while (ch != '{');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do 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istr &gt;&gt; temp;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s.InsElem(temp);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do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    istr &gt;&gt; ch;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} while ((ch != ',') &amp;&amp; (ch != '}'));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} while (ch != '}');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istr;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ostream&amp; operator&lt;&lt;(ostream &amp;ostr, const TSet &amp;s) // </w:t>
      </w:r>
      <w:r w:rsidRPr="00A169F3">
        <w:rPr>
          <w:sz w:val="20"/>
          <w:szCs w:val="20"/>
          <w:lang w:eastAsia="ar-SA"/>
        </w:rPr>
        <w:t>вывод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int i, n; char ch = '{';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n = s.GetMaxPower();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for (i = 0; i &lt; n; i++)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if (s.IsMember(i))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{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    ostr &lt;&lt; ch &lt;&lt; i;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        ch = ',';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lastRenderedPageBreak/>
        <w:t xml:space="preserve">        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}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ostr &lt;&lt; "}";</w:t>
      </w: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</w:p>
    <w:p w:rsidR="00A169F3" w:rsidRPr="00A169F3" w:rsidRDefault="00A169F3" w:rsidP="00A169F3">
      <w:pPr>
        <w:rPr>
          <w:sz w:val="20"/>
          <w:szCs w:val="20"/>
          <w:lang w:val="en-US" w:eastAsia="ar-SA"/>
        </w:rPr>
      </w:pPr>
      <w:r w:rsidRPr="00A169F3">
        <w:rPr>
          <w:sz w:val="20"/>
          <w:szCs w:val="20"/>
          <w:lang w:val="en-US" w:eastAsia="ar-SA"/>
        </w:rPr>
        <w:t xml:space="preserve">    return ostr;</w:t>
      </w:r>
    </w:p>
    <w:p w:rsidR="003C6CC4" w:rsidRDefault="00A169F3" w:rsidP="00A169F3">
      <w:pPr>
        <w:rPr>
          <w:lang w:eastAsia="ar-SA"/>
        </w:rPr>
      </w:pPr>
      <w:r w:rsidRPr="00A169F3">
        <w:rPr>
          <w:sz w:val="20"/>
          <w:szCs w:val="20"/>
          <w:lang w:eastAsia="ar-SA"/>
        </w:rPr>
        <w:t>}</w:t>
      </w:r>
    </w:p>
    <w:p w:rsidR="00A169F3" w:rsidRDefault="00A169F3" w:rsidP="00A169F3">
      <w:pPr>
        <w:rPr>
          <w:lang w:eastAsia="ar-SA"/>
        </w:rPr>
      </w:pPr>
    </w:p>
    <w:p w:rsidR="00A169F3" w:rsidRDefault="00A169F3" w:rsidP="00A169F3">
      <w:pPr>
        <w:rPr>
          <w:lang w:eastAsia="ar-SA"/>
        </w:rPr>
      </w:pPr>
    </w:p>
    <w:p w:rsidR="00A169F3" w:rsidRPr="00A169F3" w:rsidRDefault="00A169F3" w:rsidP="00A169F3">
      <w:pPr>
        <w:jc w:val="left"/>
        <w:rPr>
          <w:color w:val="008000"/>
          <w:sz w:val="28"/>
          <w:szCs w:val="28"/>
        </w:rPr>
      </w:pPr>
      <w:r w:rsidRPr="00A169F3">
        <w:rPr>
          <w:sz w:val="28"/>
          <w:szCs w:val="28"/>
        </w:rPr>
        <w:t xml:space="preserve">Код функции </w:t>
      </w:r>
      <w:r w:rsidRPr="00A169F3">
        <w:rPr>
          <w:sz w:val="28"/>
          <w:szCs w:val="28"/>
          <w:lang w:val="en-US"/>
        </w:rPr>
        <w:t>main</w:t>
      </w:r>
      <w:r w:rsidRPr="00A169F3">
        <w:rPr>
          <w:color w:val="008000"/>
          <w:sz w:val="28"/>
          <w:szCs w:val="28"/>
        </w:rPr>
        <w:t>:</w:t>
      </w:r>
    </w:p>
    <w:p w:rsidR="00A169F3" w:rsidRPr="00A169F3" w:rsidRDefault="00A169F3" w:rsidP="00A169F3">
      <w:pPr>
        <w:jc w:val="left"/>
        <w:rPr>
          <w:color w:val="008000"/>
          <w:sz w:val="20"/>
          <w:szCs w:val="20"/>
        </w:rPr>
      </w:pPr>
      <w:r w:rsidRPr="00A169F3">
        <w:rPr>
          <w:color w:val="008000"/>
          <w:sz w:val="20"/>
          <w:szCs w:val="20"/>
        </w:rPr>
        <w:t>// ННГУ, ВМК, Курс "Методы программирования-2", С++, ООП</w:t>
      </w:r>
    </w:p>
    <w:p w:rsidR="00A169F3" w:rsidRPr="00A169F3" w:rsidRDefault="00A169F3" w:rsidP="00A169F3">
      <w:pPr>
        <w:jc w:val="left"/>
        <w:rPr>
          <w:color w:val="008000"/>
          <w:sz w:val="20"/>
          <w:szCs w:val="20"/>
          <w:lang w:val="en-US"/>
        </w:rPr>
      </w:pPr>
      <w:r w:rsidRPr="00A169F3">
        <w:rPr>
          <w:color w:val="008000"/>
          <w:sz w:val="20"/>
          <w:szCs w:val="20"/>
          <w:lang w:val="en-US"/>
        </w:rPr>
        <w:t>//</w:t>
      </w:r>
    </w:p>
    <w:p w:rsidR="00A169F3" w:rsidRPr="00A169F3" w:rsidRDefault="00A169F3" w:rsidP="00A169F3">
      <w:pPr>
        <w:jc w:val="left"/>
        <w:rPr>
          <w:color w:val="008000"/>
          <w:sz w:val="20"/>
          <w:szCs w:val="20"/>
          <w:lang w:val="en-US"/>
        </w:rPr>
      </w:pPr>
      <w:r w:rsidRPr="00A169F3">
        <w:rPr>
          <w:color w:val="008000"/>
          <w:sz w:val="20"/>
          <w:szCs w:val="20"/>
          <w:lang w:val="en-US"/>
        </w:rPr>
        <w:t>// sample_prime_numbers.cpp - Copyright (c) Гергель В.П. 20.08.2000</w:t>
      </w:r>
    </w:p>
    <w:p w:rsidR="00A169F3" w:rsidRPr="00A169F3" w:rsidRDefault="00A169F3" w:rsidP="00A169F3">
      <w:pPr>
        <w:jc w:val="left"/>
        <w:rPr>
          <w:color w:val="008000"/>
          <w:sz w:val="20"/>
          <w:szCs w:val="20"/>
          <w:lang w:val="en-US"/>
        </w:rPr>
      </w:pPr>
      <w:r w:rsidRPr="00A169F3">
        <w:rPr>
          <w:color w:val="008000"/>
          <w:sz w:val="20"/>
          <w:szCs w:val="20"/>
          <w:lang w:val="en-US"/>
        </w:rPr>
        <w:t>//   Переработано для Microsoft Visual Studio 2008 Сысоевым А.В. (19.04.2015)</w:t>
      </w:r>
      <w:bookmarkStart w:id="3" w:name="_GoBack"/>
      <w:bookmarkEnd w:id="3"/>
    </w:p>
    <w:p w:rsidR="00A169F3" w:rsidRPr="00A169F3" w:rsidRDefault="00A169F3" w:rsidP="00A169F3">
      <w:pPr>
        <w:jc w:val="left"/>
        <w:rPr>
          <w:color w:val="008000"/>
          <w:sz w:val="20"/>
          <w:szCs w:val="20"/>
        </w:rPr>
      </w:pPr>
      <w:r w:rsidRPr="00A169F3">
        <w:rPr>
          <w:color w:val="008000"/>
          <w:sz w:val="20"/>
          <w:szCs w:val="20"/>
        </w:rPr>
        <w:t>//</w:t>
      </w:r>
    </w:p>
    <w:p w:rsidR="00A169F3" w:rsidRPr="00A169F3" w:rsidRDefault="00A169F3" w:rsidP="00A169F3">
      <w:pPr>
        <w:jc w:val="left"/>
        <w:rPr>
          <w:color w:val="008000"/>
          <w:sz w:val="20"/>
          <w:szCs w:val="20"/>
        </w:rPr>
      </w:pPr>
      <w:r w:rsidRPr="00A169F3">
        <w:rPr>
          <w:color w:val="008000"/>
          <w:sz w:val="20"/>
          <w:szCs w:val="20"/>
        </w:rPr>
        <w:t>// Тестирование битового поля и множества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>#</w:t>
      </w:r>
      <w:r w:rsidRPr="00A169F3">
        <w:rPr>
          <w:sz w:val="20"/>
          <w:szCs w:val="20"/>
          <w:lang w:val="en-US"/>
        </w:rPr>
        <w:t>include</w:t>
      </w:r>
      <w:r w:rsidRPr="00A169F3">
        <w:rPr>
          <w:sz w:val="20"/>
          <w:szCs w:val="20"/>
        </w:rPr>
        <w:t xml:space="preserve"> &lt;</w:t>
      </w:r>
      <w:r w:rsidRPr="00A169F3">
        <w:rPr>
          <w:sz w:val="20"/>
          <w:szCs w:val="20"/>
          <w:lang w:val="en-US"/>
        </w:rPr>
        <w:t>iomanip</w:t>
      </w:r>
      <w:r w:rsidRPr="00A169F3">
        <w:rPr>
          <w:sz w:val="20"/>
          <w:szCs w:val="20"/>
        </w:rPr>
        <w:t>&gt;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#ifndef USE_SET // </w:t>
      </w:r>
      <w:r w:rsidRPr="00A169F3">
        <w:rPr>
          <w:sz w:val="20"/>
          <w:szCs w:val="20"/>
        </w:rPr>
        <w:t>Использовать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класс</w:t>
      </w:r>
      <w:r w:rsidRPr="00A169F3">
        <w:rPr>
          <w:sz w:val="20"/>
          <w:szCs w:val="20"/>
          <w:lang w:val="en-US"/>
        </w:rPr>
        <w:t xml:space="preserve"> TBitField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#include "tbitfield.h"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int main()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int n, m, k, count;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  <w:lang w:val="en-US"/>
        </w:rPr>
        <w:t xml:space="preserve">  </w:t>
      </w:r>
      <w:r w:rsidRPr="00A169F3">
        <w:rPr>
          <w:sz w:val="20"/>
          <w:szCs w:val="20"/>
        </w:rPr>
        <w:t>setlocale(LC_ALL, "Russian");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cout &lt;&lt; "Тестирование программ поддержки битового поля" &lt;&lt; endl;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cout &lt;&lt; "             Решето Эратосфена" &lt;&lt; endl;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cout &lt;&lt; "Введите верхнюю границу целых значений - ";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cin  &gt;&gt; n;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TBitField s(n + 1);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// заполнение множества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for (m = 2; m &lt;= n; m++)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  s.SetBit(m);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// проверка до sqrt(n) и удаление кратных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for (m = 2; m * m &lt;= n; m++)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  // если m в s, удаление кратных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</w:rPr>
        <w:t xml:space="preserve">    </w:t>
      </w:r>
      <w:r w:rsidRPr="00A169F3">
        <w:rPr>
          <w:sz w:val="20"/>
          <w:szCs w:val="20"/>
          <w:lang w:val="en-US"/>
        </w:rPr>
        <w:t>if (s.GetBit(m))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for (k = 2 * m; k &lt;= n; k += m)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  if (s.GetBit(k))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    s.ClrBit(k);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  <w:lang w:val="en-US"/>
        </w:rPr>
        <w:t xml:space="preserve">  </w:t>
      </w:r>
      <w:r w:rsidRPr="00A169F3">
        <w:rPr>
          <w:sz w:val="20"/>
          <w:szCs w:val="20"/>
        </w:rPr>
        <w:t>// оставшиеся в s элементы - простые числа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lastRenderedPageBreak/>
        <w:t xml:space="preserve">  cout &lt;&lt; endl &lt;&lt; "Печать множества некратных чисел" &lt;&lt; endl &lt;&lt; s &lt;&lt; endl;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cout &lt;&lt; endl &lt;&lt; "Печать простых чисел" &lt;&lt; endl;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</w:rPr>
        <w:t xml:space="preserve">  </w:t>
      </w:r>
      <w:r w:rsidRPr="00A169F3">
        <w:rPr>
          <w:sz w:val="20"/>
          <w:szCs w:val="20"/>
          <w:lang w:val="en-US"/>
        </w:rPr>
        <w:t>count = 0;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k = 1;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for (m = 2; m &lt;= n; m++)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if (s.GetBit(m))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{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count++;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cout &lt;&lt; setw(3) &lt;&lt; m &lt;&lt; " ";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if (k++ % 10 == 0)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  cout &lt;&lt; endl;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}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cout &lt;&lt; endl;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cout &lt;&lt; "</w:t>
      </w:r>
      <w:r w:rsidRPr="00A169F3">
        <w:rPr>
          <w:sz w:val="20"/>
          <w:szCs w:val="20"/>
        </w:rPr>
        <w:t>В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первых</w:t>
      </w:r>
      <w:r w:rsidRPr="00A169F3">
        <w:rPr>
          <w:sz w:val="20"/>
          <w:szCs w:val="20"/>
          <w:lang w:val="en-US"/>
        </w:rPr>
        <w:t xml:space="preserve"> " &lt;&lt; n &lt;&lt; " </w:t>
      </w:r>
      <w:r w:rsidRPr="00A169F3">
        <w:rPr>
          <w:sz w:val="20"/>
          <w:szCs w:val="20"/>
        </w:rPr>
        <w:t>числах</w:t>
      </w:r>
      <w:r w:rsidRPr="00A169F3">
        <w:rPr>
          <w:sz w:val="20"/>
          <w:szCs w:val="20"/>
          <w:lang w:val="en-US"/>
        </w:rPr>
        <w:t xml:space="preserve"> " &lt;&lt; count &lt;&lt; " </w:t>
      </w:r>
      <w:r w:rsidRPr="00A169F3">
        <w:rPr>
          <w:sz w:val="20"/>
          <w:szCs w:val="20"/>
        </w:rPr>
        <w:t>простых</w:t>
      </w:r>
      <w:r w:rsidRPr="00A169F3">
        <w:rPr>
          <w:sz w:val="20"/>
          <w:szCs w:val="20"/>
          <w:lang w:val="en-US"/>
        </w:rPr>
        <w:t>" &lt;&lt; endl;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}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#else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#include "tset.h"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int main()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>{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int n, m, k, count;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  <w:lang w:val="en-US"/>
        </w:rPr>
        <w:t xml:space="preserve">  </w:t>
      </w:r>
      <w:r w:rsidRPr="00A169F3">
        <w:rPr>
          <w:sz w:val="20"/>
          <w:szCs w:val="20"/>
        </w:rPr>
        <w:t>setlocale(LC_ALL, "Russian");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cout &lt;&lt; "Тестирование программ поддержки множества" &lt;&lt; endl;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cout &lt;&lt; "              Решето Эратосфена" &lt;&lt; endl;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cout &lt;&lt; "Введите верхнюю границу целых значений - ";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cin  &gt;&gt; n;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TSet s(n + 1);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// заполнение множества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for (m = 2; m &lt;= n; m++)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  s.InsElem(m);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// проверка до sqrt(n) и удаление кратных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for (m = 2; m * m &lt;= n; m++)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  // если м в s, удаление кратных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</w:rPr>
        <w:t xml:space="preserve">    </w:t>
      </w:r>
      <w:r w:rsidRPr="00A169F3">
        <w:rPr>
          <w:sz w:val="20"/>
          <w:szCs w:val="20"/>
          <w:lang w:val="en-US"/>
        </w:rPr>
        <w:t>if (s.IsMember(m))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for (k = 2 * m; k &lt;= n; k += m)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 if (s.IsMember(k))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   s.DelElem(k);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  <w:lang w:val="en-US"/>
        </w:rPr>
        <w:t xml:space="preserve">  </w:t>
      </w:r>
      <w:r w:rsidRPr="00A169F3">
        <w:rPr>
          <w:sz w:val="20"/>
          <w:szCs w:val="20"/>
        </w:rPr>
        <w:t>// оставшиеся в s элементы - простые числа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 xml:space="preserve">  cout &lt;&lt; endl &lt;&lt; "Печать множества некратных чисел" &lt;&lt; endl &lt;&lt; s &lt;&lt; endl;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lastRenderedPageBreak/>
        <w:t xml:space="preserve">  cout &lt;&lt; endl &lt;&lt; "Печать простых чисел" &lt;&lt; endl;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</w:rPr>
        <w:t xml:space="preserve">  </w:t>
      </w:r>
      <w:r w:rsidRPr="00A169F3">
        <w:rPr>
          <w:sz w:val="20"/>
          <w:szCs w:val="20"/>
          <w:lang w:val="en-US"/>
        </w:rPr>
        <w:t>count = 0;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k = 1;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for (m = 2; m &lt;= n; m++)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if (s.IsMember(m))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{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count++;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cout &lt;&lt; setw(3) &lt;&lt; m &lt;&lt; " ";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if (k++ % 10 == 0)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    cout &lt;&lt; endl;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  }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cout &lt;&lt; endl;</w:t>
      </w:r>
    </w:p>
    <w:p w:rsidR="00A169F3" w:rsidRPr="00A169F3" w:rsidRDefault="00A169F3" w:rsidP="00A169F3">
      <w:pPr>
        <w:rPr>
          <w:sz w:val="20"/>
          <w:szCs w:val="20"/>
          <w:lang w:val="en-US"/>
        </w:rPr>
      </w:pPr>
      <w:r w:rsidRPr="00A169F3">
        <w:rPr>
          <w:sz w:val="20"/>
          <w:szCs w:val="20"/>
          <w:lang w:val="en-US"/>
        </w:rPr>
        <w:t xml:space="preserve">  cout &lt;&lt; "</w:t>
      </w:r>
      <w:r w:rsidRPr="00A169F3">
        <w:rPr>
          <w:sz w:val="20"/>
          <w:szCs w:val="20"/>
        </w:rPr>
        <w:t>В</w:t>
      </w:r>
      <w:r w:rsidRPr="00A169F3">
        <w:rPr>
          <w:sz w:val="20"/>
          <w:szCs w:val="20"/>
          <w:lang w:val="en-US"/>
        </w:rPr>
        <w:t xml:space="preserve"> </w:t>
      </w:r>
      <w:r w:rsidRPr="00A169F3">
        <w:rPr>
          <w:sz w:val="20"/>
          <w:szCs w:val="20"/>
        </w:rPr>
        <w:t>первых</w:t>
      </w:r>
      <w:r w:rsidRPr="00A169F3">
        <w:rPr>
          <w:sz w:val="20"/>
          <w:szCs w:val="20"/>
          <w:lang w:val="en-US"/>
        </w:rPr>
        <w:t xml:space="preserve"> " &lt;&lt; n &lt;&lt; " </w:t>
      </w:r>
      <w:r w:rsidRPr="00A169F3">
        <w:rPr>
          <w:sz w:val="20"/>
          <w:szCs w:val="20"/>
        </w:rPr>
        <w:t>числах</w:t>
      </w:r>
      <w:r w:rsidRPr="00A169F3">
        <w:rPr>
          <w:sz w:val="20"/>
          <w:szCs w:val="20"/>
          <w:lang w:val="en-US"/>
        </w:rPr>
        <w:t xml:space="preserve"> " &lt;&lt; count &lt;&lt; " </w:t>
      </w:r>
      <w:r w:rsidRPr="00A169F3">
        <w:rPr>
          <w:sz w:val="20"/>
          <w:szCs w:val="20"/>
        </w:rPr>
        <w:t>простых</w:t>
      </w:r>
      <w:r w:rsidRPr="00A169F3">
        <w:rPr>
          <w:sz w:val="20"/>
          <w:szCs w:val="20"/>
          <w:lang w:val="en-US"/>
        </w:rPr>
        <w:t>" &lt;&lt; endl;</w:t>
      </w: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>}</w:t>
      </w:r>
    </w:p>
    <w:p w:rsidR="00A169F3" w:rsidRPr="00A169F3" w:rsidRDefault="00A169F3" w:rsidP="00A169F3">
      <w:pPr>
        <w:rPr>
          <w:sz w:val="20"/>
          <w:szCs w:val="20"/>
        </w:rPr>
      </w:pPr>
    </w:p>
    <w:p w:rsidR="00A169F3" w:rsidRPr="00A169F3" w:rsidRDefault="00A169F3" w:rsidP="00A169F3">
      <w:pPr>
        <w:rPr>
          <w:sz w:val="20"/>
          <w:szCs w:val="20"/>
        </w:rPr>
      </w:pPr>
      <w:r w:rsidRPr="00A169F3">
        <w:rPr>
          <w:sz w:val="20"/>
          <w:szCs w:val="20"/>
        </w:rPr>
        <w:t>#endif</w:t>
      </w:r>
    </w:p>
    <w:sectPr w:rsidR="00A169F3" w:rsidRPr="00A1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3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  <w:sz w:val="24"/>
        <w:szCs w:val="19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9"/>
    <w:multiLevelType w:val="singleLevel"/>
    <w:tmpl w:val="00000009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A"/>
    <w:multiLevelType w:val="singleLevel"/>
    <w:tmpl w:val="0000000A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B"/>
    <w:multiLevelType w:val="singleLevel"/>
    <w:tmpl w:val="0000000B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0000000C"/>
    <w:multiLevelType w:val="singleLevel"/>
    <w:tmpl w:val="0000000C"/>
    <w:name w:val="WW8Num37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  <w:sz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  <w:num w:numId="3">
    <w:abstractNumId w:val="8"/>
    <w:lvlOverride w:ilvl="0"/>
  </w:num>
  <w:num w:numId="4">
    <w:abstractNumId w:val="7"/>
    <w:lvlOverride w:ilvl="0"/>
  </w:num>
  <w:num w:numId="5">
    <w:abstractNumId w:val="9"/>
    <w:lvlOverride w:ilvl="0"/>
  </w:num>
  <w:num w:numId="6">
    <w:abstractNumId w:val="3"/>
    <w:lvlOverride w:ilvl="0"/>
  </w:num>
  <w:num w:numId="7">
    <w:abstractNumId w:val="5"/>
    <w:lvlOverride w:ilvl="0"/>
  </w:num>
  <w:num w:numId="8">
    <w:abstractNumId w:val="4"/>
    <w:lvlOverride w:ilvl="0"/>
  </w:num>
  <w:num w:numId="9">
    <w:abstractNumId w:val="6"/>
    <w:lvlOverride w:ilvl="0"/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F1"/>
    <w:rsid w:val="002A10B2"/>
    <w:rsid w:val="0033251F"/>
    <w:rsid w:val="003C6CC4"/>
    <w:rsid w:val="007541F1"/>
    <w:rsid w:val="007B268A"/>
    <w:rsid w:val="00A169F3"/>
    <w:rsid w:val="00E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3ACA"/>
  <w15:chartTrackingRefBased/>
  <w15:docId w15:val="{AAF4A090-6930-4BF0-9426-F1E2A957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BE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C6CC4"/>
    <w:pPr>
      <w:keepNext/>
      <w:numPr>
        <w:numId w:val="2"/>
      </w:numPr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E94BE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E94BEA"/>
    <w:pPr>
      <w:jc w:val="left"/>
    </w:pPr>
  </w:style>
  <w:style w:type="character" w:styleId="a4">
    <w:name w:val="Hyperlink"/>
    <w:uiPriority w:val="99"/>
    <w:semiHidden/>
    <w:unhideWhenUsed/>
    <w:rsid w:val="00E94BE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94BEA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E94BEA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E94BEA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3C6CC4"/>
    <w:rPr>
      <w:rFonts w:ascii="Arial" w:eastAsia="Times New Roman" w:hAnsi="Arial" w:cs="Arial"/>
      <w:b/>
      <w:bCs/>
      <w:kern w:val="2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3C6C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Bibliography"/>
    <w:basedOn w:val="a"/>
    <w:next w:val="a"/>
    <w:uiPriority w:val="37"/>
    <w:unhideWhenUsed/>
    <w:rsid w:val="003C6CC4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13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18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12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17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11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15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19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&#1075;&#1088;&#1091;&#1096;&#1080;&#1085;&#1099;\Downloads\&#1054;&#1090;&#1095;&#1105;&#1090;%20&#1087;&#1086;%20&#1087;&#1077;&#1088;&#1074;&#1086;&#1081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2908</Words>
  <Characters>16579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грушины</dc:creator>
  <cp:keywords/>
  <dc:description/>
  <cp:lastModifiedBy>грушины</cp:lastModifiedBy>
  <cp:revision>3</cp:revision>
  <dcterms:created xsi:type="dcterms:W3CDTF">2020-12-20T15:29:00Z</dcterms:created>
  <dcterms:modified xsi:type="dcterms:W3CDTF">2020-12-20T16:44:00Z</dcterms:modified>
</cp:coreProperties>
</file>